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7958" w14:textId="77777777" w:rsidR="00CF4FDE" w:rsidRDefault="00CF4FDE" w:rsidP="00CF4FDE">
      <w:pPr>
        <w:pStyle w:val="1"/>
        <w:tabs>
          <w:tab w:val="left" w:pos="935"/>
          <w:tab w:val="left" w:pos="1831"/>
          <w:tab w:val="left" w:pos="2767"/>
        </w:tabs>
        <w:kinsoku w:val="0"/>
        <w:overflowPunct w:val="0"/>
        <w:spacing w:before="65"/>
        <w:ind w:left="0" w:right="249"/>
        <w:rPr>
          <w:spacing w:val="37"/>
        </w:rPr>
        <w:sectPr w:rsidR="00CF4FDE" w:rsidSect="00CF4FDE">
          <w:pgSz w:w="11910" w:h="16840"/>
          <w:pgMar w:top="1420" w:right="1580" w:bottom="280" w:left="1580" w:header="720" w:footer="720" w:gutter="0"/>
          <w:cols w:space="720"/>
          <w:noEndnote/>
        </w:sectPr>
      </w:pPr>
    </w:p>
    <w:p w14:paraId="6166E076" w14:textId="77777777" w:rsidR="00CF4FDE" w:rsidRDefault="00CF4FDE" w:rsidP="00CF4FDE">
      <w:pPr>
        <w:pStyle w:val="a7"/>
        <w:kinsoku w:val="0"/>
        <w:overflowPunct w:val="0"/>
        <w:spacing w:before="7"/>
        <w:rPr>
          <w:rFonts w:ascii="黑体" w:eastAsia="黑体" w:cs="黑体"/>
          <w:sz w:val="15"/>
          <w:szCs w:val="15"/>
        </w:rPr>
        <w:sectPr w:rsidR="00CF4FDE">
          <w:pgSz w:w="11910" w:h="16840"/>
          <w:pgMar w:top="1580" w:right="1580" w:bottom="280" w:left="1580" w:header="720" w:footer="720" w:gutter="0"/>
          <w:cols w:space="720"/>
          <w:noEndnote/>
        </w:sectPr>
      </w:pPr>
    </w:p>
    <w:p w14:paraId="42BDF140" w14:textId="77777777" w:rsidR="00CF4FDE" w:rsidRDefault="00CF4FDE" w:rsidP="00AE18D3">
      <w:pPr>
        <w:pStyle w:val="a7"/>
        <w:kinsoku w:val="0"/>
        <w:overflowPunct w:val="0"/>
        <w:spacing w:before="43"/>
        <w:rPr>
          <w:rFonts w:ascii="黑体" w:eastAsia="黑体" w:cs="黑体"/>
          <w:spacing w:val="8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cs="黑体" w:hint="eastAsia"/>
          <w:spacing w:val="8"/>
          <w:sz w:val="30"/>
          <w:szCs w:val="30"/>
          <w:u w:val="single"/>
        </w:rPr>
        <w:t>软件质量保证与测试</w:t>
      </w:r>
      <w:r>
        <w:rPr>
          <w:rFonts w:ascii="Times New Roman" w:eastAsia="黑体" w:cs="Times New Roman"/>
          <w:sz w:val="30"/>
          <w:szCs w:val="30"/>
          <w:u w:val="single"/>
        </w:rPr>
        <w:t>B</w:t>
      </w:r>
    </w:p>
    <w:p w14:paraId="0BDCEAB0" w14:textId="77777777" w:rsidR="00CF4FDE" w:rsidRDefault="00CF4FDE" w:rsidP="00CF4FDE">
      <w:pPr>
        <w:pStyle w:val="a7"/>
        <w:kinsoku w:val="0"/>
        <w:overflowPunct w:val="0"/>
        <w:spacing w:before="3" w:after="1"/>
        <w:rPr>
          <w:rFonts w:ascii="Times New Roman" w:eastAsiaTheme="minorEastAsia" w:cs="Times New Roman"/>
          <w:sz w:val="10"/>
          <w:szCs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1"/>
        <w:gridCol w:w="901"/>
        <w:gridCol w:w="1199"/>
        <w:gridCol w:w="1457"/>
        <w:gridCol w:w="1164"/>
        <w:gridCol w:w="2120"/>
      </w:tblGrid>
      <w:tr w:rsidR="00CF4FDE" w14:paraId="6EB86387" w14:textId="77777777" w:rsidTr="00BE5EC0">
        <w:trPr>
          <w:trHeight w:val="45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0B86" w14:textId="77777777" w:rsidR="00CF4FDE" w:rsidRDefault="00CF4FDE" w:rsidP="00BE5EC0">
            <w:pPr>
              <w:pStyle w:val="TableParagraph"/>
              <w:kinsoku w:val="0"/>
              <w:overflowPunct w:val="0"/>
              <w:spacing w:before="91"/>
              <w:ind w:left="187" w:right="184"/>
              <w:jc w:val="center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实验项目名称</w:t>
            </w:r>
          </w:p>
        </w:tc>
        <w:tc>
          <w:tcPr>
            <w:tcW w:w="3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E640" w14:textId="77777777" w:rsidR="00CF4FDE" w:rsidRDefault="00CF4FDE" w:rsidP="00BE5EC0">
            <w:pPr>
              <w:pStyle w:val="TableParagraph"/>
              <w:kinsoku w:val="0"/>
              <w:overflowPunct w:val="0"/>
              <w:spacing w:before="91"/>
              <w:ind w:left="406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黑盒测试（</w:t>
            </w:r>
            <w:r>
              <w:rPr>
                <w:rFonts w:eastAsia="黑体"/>
                <w:sz w:val="21"/>
                <w:szCs w:val="21"/>
              </w:rPr>
              <w:t>Black-box</w:t>
            </w:r>
            <w:r>
              <w:rPr>
                <w:rFonts w:eastAsia="黑体"/>
                <w:spacing w:val="-5"/>
                <w:sz w:val="21"/>
                <w:szCs w:val="21"/>
              </w:rPr>
              <w:t xml:space="preserve"> </w:t>
            </w:r>
            <w:r>
              <w:rPr>
                <w:rFonts w:eastAsia="黑体"/>
                <w:sz w:val="21"/>
                <w:szCs w:val="21"/>
              </w:rPr>
              <w:t>testing</w:t>
            </w:r>
            <w:r>
              <w:rPr>
                <w:rFonts w:ascii="黑体" w:eastAsia="黑体" w:cs="黑体" w:hint="eastAsia"/>
                <w:sz w:val="21"/>
                <w:szCs w:val="21"/>
              </w:rPr>
              <w:t>）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0588" w14:textId="77777777" w:rsidR="00CF4FDE" w:rsidRDefault="00CF4FDE" w:rsidP="00BE5EC0">
            <w:pPr>
              <w:pStyle w:val="TableParagraph"/>
              <w:kinsoku w:val="0"/>
              <w:overflowPunct w:val="0"/>
              <w:spacing w:before="91"/>
              <w:ind w:left="139" w:right="132"/>
              <w:jc w:val="center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实验成绩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1BE7" w14:textId="77777777" w:rsidR="00CF4FDE" w:rsidRDefault="00CF4FDE" w:rsidP="00BE5EC0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CF4FDE" w14:paraId="1AE23EDB" w14:textId="77777777" w:rsidTr="00BE5EC0">
        <w:trPr>
          <w:trHeight w:val="459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2090" w14:textId="77777777" w:rsidR="00CF4FDE" w:rsidRDefault="00CF4FDE" w:rsidP="00BE5EC0">
            <w:pPr>
              <w:pStyle w:val="TableParagraph"/>
              <w:kinsoku w:val="0"/>
              <w:overflowPunct w:val="0"/>
              <w:spacing w:before="94"/>
              <w:ind w:left="187" w:right="181"/>
              <w:jc w:val="center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实验者姓名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0B27" w14:textId="77777777" w:rsidR="00CF4FDE" w:rsidRDefault="00CF4FDE" w:rsidP="00BE5EC0">
            <w:pPr>
              <w:pStyle w:val="TableParagraph"/>
              <w:kinsoku w:val="0"/>
              <w:overflowPunct w:val="0"/>
              <w:spacing w:before="94"/>
              <w:ind w:left="152"/>
              <w:rPr>
                <w:rFonts w:ascii="黑体" w:eastAsia="黑体" w:cs="黑体"/>
                <w:sz w:val="21"/>
                <w:szCs w:val="21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C503" w14:textId="77777777" w:rsidR="00CF4FDE" w:rsidRDefault="00CF4FDE" w:rsidP="00BE5EC0">
            <w:pPr>
              <w:pStyle w:val="TableParagraph"/>
              <w:kinsoku w:val="0"/>
              <w:overflowPunct w:val="0"/>
              <w:spacing w:before="94"/>
              <w:ind w:left="161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专业班级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E8DE" w14:textId="77777777" w:rsidR="00CF4FDE" w:rsidRDefault="00CF4FDE" w:rsidP="00BE5EC0">
            <w:pPr>
              <w:pStyle w:val="TableParagraph"/>
              <w:kinsoku w:val="0"/>
              <w:overflowPunct w:val="0"/>
              <w:spacing w:before="94"/>
              <w:ind w:left="281"/>
              <w:rPr>
                <w:rFonts w:eastAsia="黑体"/>
                <w:w w:val="95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7241" w14:textId="77777777" w:rsidR="00CF4FDE" w:rsidRDefault="00CF4FDE" w:rsidP="00BE5EC0">
            <w:pPr>
              <w:pStyle w:val="TableParagraph"/>
              <w:kinsoku w:val="0"/>
              <w:overflowPunct w:val="0"/>
              <w:spacing w:before="94"/>
              <w:ind w:left="136" w:right="132"/>
              <w:jc w:val="center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组别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E6C6" w14:textId="77777777" w:rsidR="00CF4FDE" w:rsidRDefault="00CF4FDE" w:rsidP="00BE5EC0">
            <w:pPr>
              <w:pStyle w:val="TableParagraph"/>
              <w:kinsoku w:val="0"/>
              <w:overflowPunct w:val="0"/>
              <w:spacing w:before="108"/>
              <w:ind w:left="9"/>
              <w:jc w:val="center"/>
              <w:rPr>
                <w:w w:val="99"/>
                <w:sz w:val="21"/>
                <w:szCs w:val="21"/>
              </w:rPr>
            </w:pPr>
            <w:r>
              <w:rPr>
                <w:w w:val="99"/>
                <w:sz w:val="21"/>
                <w:szCs w:val="21"/>
              </w:rPr>
              <w:t>/</w:t>
            </w:r>
          </w:p>
        </w:tc>
      </w:tr>
      <w:tr w:rsidR="00CF4FDE" w14:paraId="4391B81B" w14:textId="77777777" w:rsidTr="00BE5EC0">
        <w:trPr>
          <w:trHeight w:val="44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1406" w14:textId="77777777" w:rsidR="00CF4FDE" w:rsidRDefault="00CF4FDE" w:rsidP="00BE5EC0">
            <w:pPr>
              <w:pStyle w:val="TableParagraph"/>
              <w:kinsoku w:val="0"/>
              <w:overflowPunct w:val="0"/>
              <w:spacing w:before="88"/>
              <w:ind w:left="187" w:right="179"/>
              <w:jc w:val="center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同组者</w:t>
            </w:r>
          </w:p>
        </w:tc>
        <w:tc>
          <w:tcPr>
            <w:tcW w:w="3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1A6D" w14:textId="77777777" w:rsidR="00CF4FDE" w:rsidRDefault="00CF4FDE" w:rsidP="00BE5EC0">
            <w:pPr>
              <w:pStyle w:val="TableParagraph"/>
              <w:kinsoku w:val="0"/>
              <w:overflowPunct w:val="0"/>
              <w:spacing w:before="102"/>
              <w:ind w:left="7"/>
              <w:jc w:val="center"/>
              <w:rPr>
                <w:w w:val="99"/>
                <w:sz w:val="21"/>
                <w:szCs w:val="21"/>
              </w:rPr>
            </w:pPr>
            <w:r>
              <w:rPr>
                <w:w w:val="99"/>
                <w:sz w:val="21"/>
                <w:szCs w:val="21"/>
              </w:rPr>
              <w:t>/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7EF8" w14:textId="77777777" w:rsidR="00CF4FDE" w:rsidRDefault="00CF4FDE" w:rsidP="00BE5EC0">
            <w:pPr>
              <w:pStyle w:val="TableParagraph"/>
              <w:kinsoku w:val="0"/>
              <w:overflowPunct w:val="0"/>
              <w:spacing w:before="88"/>
              <w:ind w:left="139" w:right="132"/>
              <w:jc w:val="center"/>
              <w:rPr>
                <w:rFonts w:ascii="黑体" w:eastAsia="黑体" w:cs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sz w:val="21"/>
                <w:szCs w:val="21"/>
              </w:rPr>
              <w:t>实验日期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D2D9" w14:textId="77777777" w:rsidR="00CF4FDE" w:rsidRDefault="00CF4FDE" w:rsidP="00BE5EC0">
            <w:pPr>
              <w:pStyle w:val="TableParagraph"/>
              <w:kinsoku w:val="0"/>
              <w:overflowPunct w:val="0"/>
              <w:spacing w:before="88"/>
              <w:ind w:left="185" w:right="177"/>
              <w:jc w:val="center"/>
              <w:rPr>
                <w:rFonts w:ascii="黑体" w:eastAsia="黑体" w:cs="黑体"/>
                <w:w w:val="95"/>
                <w:sz w:val="21"/>
                <w:szCs w:val="21"/>
              </w:rPr>
            </w:pPr>
          </w:p>
        </w:tc>
      </w:tr>
      <w:tr w:rsidR="00CF4FDE" w:rsidRPr="00EA0768" w14:paraId="2FFA87EB" w14:textId="77777777" w:rsidTr="00BE5EC0">
        <w:trPr>
          <w:trHeight w:val="12132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C584" w14:textId="77777777" w:rsidR="00CF4FDE" w:rsidRDefault="00CF4FDE" w:rsidP="00BE5EC0">
            <w:pPr>
              <w:pStyle w:val="TableParagraph"/>
              <w:kinsoku w:val="0"/>
              <w:overflowPunct w:val="0"/>
              <w:spacing w:before="107"/>
              <w:ind w:left="107"/>
              <w:rPr>
                <w:rFonts w:ascii="黑体" w:eastAsia="黑体" w:cs="黑体"/>
                <w:spacing w:val="12"/>
                <w:sz w:val="32"/>
                <w:szCs w:val="32"/>
              </w:rPr>
            </w:pPr>
            <w:r>
              <w:rPr>
                <w:rFonts w:ascii="黑体" w:eastAsia="黑体" w:cs="黑体" w:hint="eastAsia"/>
                <w:spacing w:val="12"/>
                <w:sz w:val="32"/>
                <w:szCs w:val="32"/>
              </w:rPr>
              <w:t>第一部分</w:t>
            </w:r>
            <w:r>
              <w:rPr>
                <w:rFonts w:ascii="黑体" w:eastAsia="黑体" w:cs="黑体"/>
                <w:spacing w:val="12"/>
                <w:sz w:val="32"/>
                <w:szCs w:val="32"/>
              </w:rPr>
              <w:t xml:space="preserve"> </w:t>
            </w:r>
            <w:r>
              <w:rPr>
                <w:rFonts w:ascii="黑体" w:eastAsia="黑体" w:cs="黑体" w:hint="eastAsia"/>
                <w:spacing w:val="12"/>
                <w:sz w:val="32"/>
                <w:szCs w:val="32"/>
              </w:rPr>
              <w:t>实验内容概述</w:t>
            </w:r>
          </w:p>
          <w:p w14:paraId="5DB62D65" w14:textId="77777777" w:rsidR="00CF4FDE" w:rsidRDefault="00CF4FDE" w:rsidP="00BE5EC0">
            <w:pPr>
              <w:pStyle w:val="TableParagraph"/>
              <w:kinsoku w:val="0"/>
              <w:overflowPunct w:val="0"/>
              <w:spacing w:before="5"/>
              <w:rPr>
                <w:sz w:val="28"/>
                <w:szCs w:val="28"/>
              </w:rPr>
            </w:pPr>
          </w:p>
          <w:p w14:paraId="30F870BB" w14:textId="77777777" w:rsidR="00CF4FDE" w:rsidRDefault="00CF4FDE" w:rsidP="00BE5EC0">
            <w:pPr>
              <w:pStyle w:val="TableParagraph"/>
              <w:kinsoku w:val="0"/>
              <w:overflowPunct w:val="0"/>
              <w:ind w:left="107"/>
              <w:rPr>
                <w:rFonts w:ascii="宋体" w:eastAsia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cs="宋体" w:hint="eastAsia"/>
                <w:b/>
                <w:bCs/>
                <w:sz w:val="21"/>
                <w:szCs w:val="21"/>
              </w:rPr>
              <w:t>一、实验目的</w:t>
            </w:r>
          </w:p>
          <w:p w14:paraId="46098522" w14:textId="5D135237" w:rsidR="00CF4FDE" w:rsidRDefault="00CF4FDE" w:rsidP="00CF4FDE">
            <w:pPr>
              <w:pStyle w:val="TableParagraph"/>
              <w:numPr>
                <w:ilvl w:val="0"/>
                <w:numId w:val="4"/>
              </w:numPr>
              <w:tabs>
                <w:tab w:val="left" w:pos="948"/>
              </w:tabs>
              <w:kinsoku w:val="0"/>
              <w:overflowPunct w:val="0"/>
              <w:spacing w:before="151"/>
              <w:ind w:hanging="421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掌握黑盒测试分析和生成测试用例的方法</w:t>
            </w:r>
            <w:r w:rsidR="00A2435C">
              <w:rPr>
                <w:rFonts w:ascii="宋体" w:eastAsia="宋体" w:cs="宋体" w:hint="eastAsia"/>
                <w:sz w:val="21"/>
                <w:szCs w:val="21"/>
              </w:rPr>
              <w:t>；</w:t>
            </w:r>
          </w:p>
          <w:p w14:paraId="764542F6" w14:textId="390A567D" w:rsidR="00CF4FDE" w:rsidRDefault="00CF4FDE" w:rsidP="00CF4FDE">
            <w:pPr>
              <w:pStyle w:val="TableParagraph"/>
              <w:numPr>
                <w:ilvl w:val="0"/>
                <w:numId w:val="4"/>
              </w:numPr>
              <w:tabs>
                <w:tab w:val="left" w:pos="948"/>
              </w:tabs>
              <w:kinsoku w:val="0"/>
              <w:overflowPunct w:val="0"/>
              <w:spacing w:before="167"/>
              <w:ind w:hanging="421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掌握边界值分析方法产生测试集。</w:t>
            </w:r>
          </w:p>
          <w:p w14:paraId="5A26E0DC" w14:textId="77777777" w:rsidR="00CF4FDE" w:rsidRDefault="00CF4FDE" w:rsidP="00BE5EC0">
            <w:pPr>
              <w:pStyle w:val="TableParagraph"/>
              <w:kinsoku w:val="0"/>
              <w:overflowPunct w:val="0"/>
              <w:spacing w:before="7"/>
              <w:rPr>
                <w:sz w:val="18"/>
                <w:szCs w:val="18"/>
              </w:rPr>
            </w:pPr>
          </w:p>
          <w:p w14:paraId="208D3DC0" w14:textId="77777777" w:rsidR="00CF4FDE" w:rsidRDefault="00CF4FDE" w:rsidP="00BE5EC0">
            <w:pPr>
              <w:pStyle w:val="TableParagraph"/>
              <w:kinsoku w:val="0"/>
              <w:overflowPunct w:val="0"/>
              <w:ind w:left="107"/>
              <w:rPr>
                <w:rFonts w:ascii="宋体" w:eastAsia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cs="宋体" w:hint="eastAsia"/>
                <w:b/>
                <w:bCs/>
                <w:sz w:val="21"/>
                <w:szCs w:val="21"/>
              </w:rPr>
              <w:t>二、实验内容</w:t>
            </w:r>
          </w:p>
          <w:p w14:paraId="6586C2D1" w14:textId="77777777" w:rsidR="00CF4FDE" w:rsidRDefault="00CF4FDE" w:rsidP="00BE5EC0">
            <w:pPr>
              <w:pStyle w:val="TableParagraph"/>
              <w:kinsoku w:val="0"/>
              <w:overflowPunct w:val="0"/>
              <w:spacing w:before="119"/>
              <w:ind w:left="107"/>
              <w:rPr>
                <w:rFonts w:ascii="宋体" w:eastAsia="宋体" w:cs="宋体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2.1</w:t>
            </w:r>
            <w:r>
              <w:rPr>
                <w:b/>
                <w:bCs/>
                <w:spacing w:val="50"/>
                <w:sz w:val="21"/>
                <w:szCs w:val="21"/>
              </w:rPr>
              <w:t xml:space="preserve"> </w:t>
            </w:r>
            <w:bookmarkStart w:id="0" w:name="2.1问题描述：三角形问题"/>
            <w:bookmarkEnd w:id="0"/>
            <w:r>
              <w:rPr>
                <w:rFonts w:ascii="宋体" w:eastAsia="宋体" w:cs="宋体" w:hint="eastAsia"/>
                <w:b/>
                <w:bCs/>
                <w:sz w:val="21"/>
                <w:szCs w:val="21"/>
              </w:rPr>
              <w:t>问题描述：三角形问题</w:t>
            </w:r>
          </w:p>
          <w:p w14:paraId="7DECC47B" w14:textId="77777777" w:rsidR="00CF4FDE" w:rsidRDefault="00CF4FDE" w:rsidP="00BE5EC0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  <w:p w14:paraId="7F3AACD9" w14:textId="77777777" w:rsidR="00CF4FDE" w:rsidRDefault="00CF4FDE" w:rsidP="00BE5EC0">
            <w:pPr>
              <w:pStyle w:val="TableParagraph"/>
              <w:kinsoku w:val="0"/>
              <w:overflowPunct w:val="0"/>
              <w:spacing w:before="1" w:line="333" w:lineRule="auto"/>
              <w:ind w:left="107" w:right="86" w:firstLine="420"/>
              <w:jc w:val="both"/>
              <w:rPr>
                <w:rFonts w:ascii="宋体" w:eastAsia="宋体" w:cs="宋体"/>
                <w:w w:val="95"/>
                <w:sz w:val="21"/>
                <w:szCs w:val="21"/>
              </w:rPr>
            </w:pPr>
            <w:r>
              <w:rPr>
                <w:rFonts w:ascii="宋体" w:eastAsia="宋体" w:cs="宋体" w:hint="eastAsia"/>
                <w:spacing w:val="4"/>
                <w:w w:val="95"/>
                <w:sz w:val="21"/>
                <w:szCs w:val="21"/>
              </w:rPr>
              <w:t>在一个程序中，依次输入三个整数</w:t>
            </w:r>
            <w:r>
              <w:rPr>
                <w:rFonts w:ascii="宋体" w:eastAsia="宋体" w:cs="宋体"/>
                <w:spacing w:val="4"/>
                <w:w w:val="95"/>
                <w:sz w:val="21"/>
                <w:szCs w:val="21"/>
              </w:rPr>
              <w:t xml:space="preserve"> </w:t>
            </w:r>
            <w:r>
              <w:rPr>
                <w:rFonts w:eastAsia="宋体"/>
                <w:w w:val="95"/>
                <w:sz w:val="21"/>
                <w:szCs w:val="21"/>
              </w:rPr>
              <w:t>a</w:t>
            </w:r>
            <w:r>
              <w:rPr>
                <w:rFonts w:ascii="宋体" w:eastAsia="宋体" w:cs="宋体" w:hint="eastAsia"/>
                <w:w w:val="95"/>
                <w:sz w:val="21"/>
                <w:szCs w:val="21"/>
              </w:rPr>
              <w:t>，</w:t>
            </w:r>
            <w:r>
              <w:rPr>
                <w:rFonts w:eastAsia="宋体"/>
                <w:w w:val="95"/>
                <w:sz w:val="21"/>
                <w:szCs w:val="21"/>
              </w:rPr>
              <w:t>b</w:t>
            </w:r>
            <w:r>
              <w:rPr>
                <w:rFonts w:ascii="宋体" w:eastAsia="宋体" w:cs="宋体" w:hint="eastAsia"/>
                <w:w w:val="95"/>
                <w:sz w:val="21"/>
                <w:szCs w:val="21"/>
              </w:rPr>
              <w:t>，</w:t>
            </w:r>
            <w:r>
              <w:rPr>
                <w:rFonts w:eastAsia="宋体"/>
                <w:w w:val="95"/>
                <w:sz w:val="21"/>
                <w:szCs w:val="21"/>
              </w:rPr>
              <w:t>c</w:t>
            </w:r>
            <w:r>
              <w:rPr>
                <w:rFonts w:eastAsia="宋体"/>
                <w:spacing w:val="27"/>
                <w:w w:val="95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w w:val="95"/>
                <w:sz w:val="21"/>
                <w:szCs w:val="21"/>
              </w:rPr>
              <w:t>作为三角形的三条边。三</w:t>
            </w:r>
            <w:proofErr w:type="gramStart"/>
            <w:r>
              <w:rPr>
                <w:rFonts w:ascii="宋体" w:eastAsia="宋体" w:cs="宋体" w:hint="eastAsia"/>
                <w:w w:val="95"/>
                <w:sz w:val="21"/>
                <w:szCs w:val="21"/>
              </w:rPr>
              <w:t>边不同</w:t>
            </w:r>
            <w:proofErr w:type="gramEnd"/>
            <w:r>
              <w:rPr>
                <w:rFonts w:ascii="宋体" w:eastAsia="宋体" w:cs="宋体" w:hint="eastAsia"/>
                <w:w w:val="95"/>
                <w:sz w:val="21"/>
                <w:szCs w:val="21"/>
              </w:rPr>
              <w:t>的关系，输</w:t>
            </w:r>
            <w:r>
              <w:rPr>
                <w:rFonts w:ascii="宋体" w:eastAsia="宋体" w:cs="宋体" w:hint="eastAsia"/>
                <w:sz w:val="21"/>
                <w:szCs w:val="21"/>
              </w:rPr>
              <w:t>出三角形的类型：</w:t>
            </w:r>
            <w:r>
              <w:rPr>
                <w:rFonts w:eastAsia="宋体"/>
                <w:sz w:val="21"/>
                <w:szCs w:val="21"/>
              </w:rPr>
              <w:t>Equilateral</w:t>
            </w:r>
            <w:r>
              <w:rPr>
                <w:rFonts w:ascii="宋体" w:eastAsia="宋体" w:cs="宋体" w:hint="eastAsia"/>
                <w:sz w:val="21"/>
                <w:szCs w:val="21"/>
              </w:rPr>
              <w:t>（等边的）、</w:t>
            </w:r>
            <w:r>
              <w:rPr>
                <w:rFonts w:eastAsia="宋体"/>
                <w:sz w:val="21"/>
                <w:szCs w:val="21"/>
              </w:rPr>
              <w:t>Isosceles</w:t>
            </w:r>
            <w:r>
              <w:rPr>
                <w:rFonts w:ascii="宋体" w:eastAsia="宋体" w:cs="宋体" w:hint="eastAsia"/>
                <w:sz w:val="21"/>
                <w:szCs w:val="21"/>
              </w:rPr>
              <w:t>（等腰的）、</w:t>
            </w:r>
            <w:r>
              <w:rPr>
                <w:rFonts w:eastAsia="宋体"/>
                <w:sz w:val="21"/>
                <w:szCs w:val="21"/>
              </w:rPr>
              <w:t>Scalene</w:t>
            </w:r>
            <w:r>
              <w:rPr>
                <w:rFonts w:ascii="宋体" w:eastAsia="宋体" w:cs="宋体" w:hint="eastAsia"/>
                <w:sz w:val="21"/>
                <w:szCs w:val="21"/>
              </w:rPr>
              <w:t>（三边不等的三角</w:t>
            </w:r>
            <w:r>
              <w:rPr>
                <w:rFonts w:ascii="宋体" w:eastAsia="宋体" w:cs="宋体" w:hint="eastAsia"/>
                <w:w w:val="95"/>
                <w:sz w:val="21"/>
                <w:szCs w:val="21"/>
              </w:rPr>
              <w:t>形</w:t>
            </w:r>
            <w:r>
              <w:rPr>
                <w:rFonts w:eastAsia="宋体"/>
                <w:w w:val="95"/>
                <w:sz w:val="21"/>
                <w:szCs w:val="21"/>
              </w:rPr>
              <w:t>)</w:t>
            </w:r>
            <w:r>
              <w:rPr>
                <w:rFonts w:ascii="宋体" w:eastAsia="宋体" w:cs="宋体" w:hint="eastAsia"/>
                <w:spacing w:val="-14"/>
                <w:w w:val="95"/>
                <w:sz w:val="21"/>
                <w:szCs w:val="21"/>
              </w:rPr>
              <w:t>或者</w:t>
            </w:r>
            <w:r>
              <w:rPr>
                <w:rFonts w:ascii="宋体" w:eastAsia="宋体" w:cs="宋体"/>
                <w:spacing w:val="-14"/>
                <w:w w:val="95"/>
                <w:sz w:val="21"/>
                <w:szCs w:val="21"/>
              </w:rPr>
              <w:t xml:space="preserve"> </w:t>
            </w:r>
            <w:r>
              <w:rPr>
                <w:rFonts w:eastAsia="宋体"/>
                <w:w w:val="95"/>
                <w:sz w:val="21"/>
                <w:szCs w:val="21"/>
              </w:rPr>
              <w:t>Not</w:t>
            </w:r>
            <w:r>
              <w:rPr>
                <w:rFonts w:eastAsia="宋体"/>
                <w:spacing w:val="-2"/>
                <w:w w:val="95"/>
                <w:sz w:val="21"/>
                <w:szCs w:val="21"/>
              </w:rPr>
              <w:t xml:space="preserve"> </w:t>
            </w:r>
            <w:r>
              <w:rPr>
                <w:rFonts w:eastAsia="宋体"/>
                <w:w w:val="95"/>
                <w:sz w:val="21"/>
                <w:szCs w:val="21"/>
              </w:rPr>
              <w:t>A</w:t>
            </w:r>
            <w:r>
              <w:rPr>
                <w:rFonts w:eastAsia="宋体"/>
                <w:spacing w:val="-10"/>
                <w:w w:val="95"/>
                <w:sz w:val="21"/>
                <w:szCs w:val="21"/>
              </w:rPr>
              <w:t xml:space="preserve"> </w:t>
            </w:r>
            <w:r>
              <w:rPr>
                <w:rFonts w:eastAsia="宋体"/>
                <w:w w:val="95"/>
                <w:sz w:val="21"/>
                <w:szCs w:val="21"/>
              </w:rPr>
              <w:t>Triangle</w:t>
            </w:r>
            <w:r>
              <w:rPr>
                <w:rFonts w:ascii="宋体" w:eastAsia="宋体" w:cs="宋体" w:hint="eastAsia"/>
                <w:w w:val="95"/>
                <w:sz w:val="21"/>
                <w:szCs w:val="21"/>
              </w:rPr>
              <w:t>（非三角形）。这里暂时不考虑直角三角形。</w:t>
            </w:r>
          </w:p>
          <w:p w14:paraId="0905FEF1" w14:textId="77777777" w:rsidR="00CF4FDE" w:rsidRPr="00AE0A9D" w:rsidRDefault="00CF4FDE" w:rsidP="00BE5EC0">
            <w:pPr>
              <w:pStyle w:val="TableParagraph"/>
              <w:kinsoku w:val="0"/>
              <w:overflowPunct w:val="0"/>
              <w:spacing w:before="66"/>
              <w:ind w:left="527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pacing w:val="-1"/>
                <w:sz w:val="21"/>
                <w:szCs w:val="21"/>
              </w:rPr>
              <w:t>判断过程的流程图如图</w:t>
            </w:r>
            <w:r>
              <w:rPr>
                <w:rFonts w:ascii="宋体" w:eastAsia="宋体" w:cs="宋体"/>
                <w:spacing w:val="-1"/>
                <w:sz w:val="21"/>
                <w:szCs w:val="21"/>
              </w:rPr>
              <w:t xml:space="preserve"> </w:t>
            </w:r>
            <w:r>
              <w:rPr>
                <w:rFonts w:eastAsia="宋体"/>
                <w:sz w:val="21"/>
                <w:szCs w:val="21"/>
              </w:rPr>
              <w:t>1</w:t>
            </w:r>
            <w:r>
              <w:rPr>
                <w:rFonts w:eastAsia="宋体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所示。</w:t>
            </w:r>
          </w:p>
          <w:p w14:paraId="46120BA3" w14:textId="108BC384" w:rsidR="00CF4FDE" w:rsidRDefault="00CF4FDE" w:rsidP="00BE5EC0">
            <w:pPr>
              <w:pStyle w:val="TableParagraph"/>
              <w:kinsoku w:val="0"/>
              <w:overflowPunct w:val="0"/>
              <w:ind w:left="29"/>
              <w:jc w:val="center"/>
              <w:rPr>
                <w:sz w:val="20"/>
                <w:szCs w:val="20"/>
              </w:rPr>
            </w:pPr>
            <w:r w:rsidRPr="00AE0A9D">
              <w:rPr>
                <w:noProof/>
                <w:sz w:val="20"/>
                <w:szCs w:val="20"/>
              </w:rPr>
              <w:drawing>
                <wp:inline distT="0" distB="0" distL="0" distR="0" wp14:anchorId="08AFB167" wp14:editId="2659025B">
                  <wp:extent cx="4402246" cy="439200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246" cy="43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54CDF" w14:textId="77777777" w:rsidR="00CF4FDE" w:rsidRDefault="00CF4FDE" w:rsidP="00BE5EC0">
            <w:pPr>
              <w:pStyle w:val="TableParagraph"/>
              <w:kinsoku w:val="0"/>
              <w:overflowPunct w:val="0"/>
              <w:spacing w:before="5"/>
              <w:rPr>
                <w:sz w:val="19"/>
                <w:szCs w:val="19"/>
              </w:rPr>
            </w:pPr>
          </w:p>
          <w:p w14:paraId="0F9B3647" w14:textId="5172FF62" w:rsidR="002D50D9" w:rsidRDefault="00CF4FDE" w:rsidP="002D50D9">
            <w:pPr>
              <w:pStyle w:val="TableParagraph"/>
              <w:kinsoku w:val="0"/>
              <w:overflowPunct w:val="0"/>
              <w:ind w:left="2693" w:right="2684"/>
              <w:jc w:val="center"/>
              <w:rPr>
                <w:rFonts w:ascii="宋体" w:eastAsia="宋体" w:cs="宋体" w:hint="eastAsia"/>
                <w:sz w:val="20"/>
                <w:szCs w:val="20"/>
              </w:rPr>
            </w:pPr>
            <w:r>
              <w:rPr>
                <w:rFonts w:ascii="宋体" w:eastAsia="宋体" w:cs="宋体" w:hint="eastAsia"/>
                <w:spacing w:val="-1"/>
                <w:sz w:val="20"/>
                <w:szCs w:val="20"/>
              </w:rPr>
              <w:t>图</w:t>
            </w:r>
            <w:r>
              <w:rPr>
                <w:rFonts w:ascii="宋体" w:eastAsia="宋体" w:cs="宋体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宋体"/>
                <w:sz w:val="20"/>
                <w:szCs w:val="20"/>
              </w:rPr>
              <w:t>1</w:t>
            </w:r>
            <w:r>
              <w:rPr>
                <w:rFonts w:eastAsia="宋体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 w:hint="eastAsia"/>
                <w:sz w:val="20"/>
                <w:szCs w:val="20"/>
              </w:rPr>
              <w:t>传统三角问题的解决方法</w:t>
            </w:r>
            <w:r w:rsidR="00EA0768">
              <w:rPr>
                <w:rFonts w:ascii="宋体" w:eastAsia="宋体" w:cs="宋体" w:hint="eastAsia"/>
                <w:sz w:val="20"/>
                <w:szCs w:val="20"/>
              </w:rPr>
              <w:t>描</w:t>
            </w:r>
            <w:r>
              <w:rPr>
                <w:rFonts w:ascii="宋体" w:eastAsia="宋体" w:cs="宋体" w:hint="eastAsia"/>
                <w:sz w:val="20"/>
                <w:szCs w:val="20"/>
              </w:rPr>
              <w:t>述</w:t>
            </w:r>
          </w:p>
          <w:p w14:paraId="0C72ECFE" w14:textId="1FD085DF" w:rsidR="002D50D9" w:rsidRDefault="002D50D9" w:rsidP="002D50D9">
            <w:pPr>
              <w:pStyle w:val="TableParagraph"/>
              <w:kinsoku w:val="0"/>
              <w:overflowPunct w:val="0"/>
              <w:ind w:right="2684" w:firstLineChars="200" w:firstLine="400"/>
              <w:rPr>
                <w:rFonts w:ascii="宋体" w:eastAsia="宋体" w:cs="宋体" w:hint="eastAsia"/>
                <w:sz w:val="20"/>
                <w:szCs w:val="20"/>
              </w:rPr>
            </w:pPr>
            <w:r w:rsidRPr="002D50D9">
              <w:rPr>
                <w:rFonts w:ascii="宋体" w:eastAsia="宋体" w:cs="宋体" w:hint="eastAsia"/>
                <w:color w:val="FF0000"/>
                <w:sz w:val="20"/>
                <w:szCs w:val="20"/>
              </w:rPr>
              <w:t>图中有明显错误</w:t>
            </w:r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（1</w:t>
            </w:r>
            <w:r>
              <w:rPr>
                <w:rFonts w:ascii="宋体" w:eastAsia="宋体" w:cs="宋体"/>
                <w:color w:val="FF0000"/>
                <w:sz w:val="20"/>
                <w:szCs w:val="20"/>
              </w:rPr>
              <w:t>4</w:t>
            </w:r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，1</w:t>
            </w:r>
            <w:r>
              <w:rPr>
                <w:rFonts w:ascii="宋体" w:eastAsia="宋体" w:cs="宋体"/>
                <w:color w:val="FF0000"/>
                <w:sz w:val="20"/>
                <w:szCs w:val="20"/>
              </w:rPr>
              <w:t>7</w:t>
            </w:r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，1</w:t>
            </w:r>
            <w:r>
              <w:rPr>
                <w:rFonts w:ascii="宋体" w:eastAsia="宋体" w:cs="宋体"/>
                <w:color w:val="FF0000"/>
                <w:sz w:val="20"/>
                <w:szCs w:val="20"/>
              </w:rPr>
              <w:t>9</w:t>
            </w:r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判断分支错误）：Match</w:t>
            </w:r>
            <w:r>
              <w:rPr>
                <w:rFonts w:ascii="宋体" w:eastAsia="宋体" w:cs="宋体"/>
                <w:color w:val="FF0000"/>
                <w:sz w:val="20"/>
                <w:szCs w:val="20"/>
              </w:rPr>
              <w:t>=</w:t>
            </w:r>
            <w:proofErr w:type="gramStart"/>
            <w:r>
              <w:rPr>
                <w:rFonts w:ascii="宋体" w:eastAsia="宋体" w:cs="宋体"/>
                <w:color w:val="FF0000"/>
                <w:sz w:val="20"/>
                <w:szCs w:val="20"/>
              </w:rPr>
              <w:t>1</w:t>
            </w:r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?的</w:t>
            </w:r>
            <w:proofErr w:type="gramEnd"/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Y分支里</w:t>
            </w:r>
            <w:proofErr w:type="spellStart"/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a+b</w:t>
            </w:r>
            <w:proofErr w:type="spellEnd"/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≤c</w:t>
            </w:r>
            <w:r>
              <w:rPr>
                <w:rFonts w:ascii="宋体" w:eastAsia="宋体" w:cs="宋体"/>
                <w:color w:val="FF0000"/>
                <w:sz w:val="20"/>
                <w:szCs w:val="20"/>
              </w:rPr>
              <w:t>?</w:t>
            </w:r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判断，若</w:t>
            </w:r>
            <w:proofErr w:type="spellStart"/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a+b</w:t>
            </w:r>
            <w:proofErr w:type="spellEnd"/>
            <w:r>
              <w:rPr>
                <w:rFonts w:ascii="宋体" w:eastAsia="宋体" w:cs="宋体" w:hint="eastAsia"/>
                <w:color w:val="FF0000"/>
                <w:sz w:val="20"/>
                <w:szCs w:val="20"/>
              </w:rPr>
              <w:t>≤c不为三角形，否则为等腰三角形。</w:t>
            </w:r>
          </w:p>
        </w:tc>
      </w:tr>
    </w:tbl>
    <w:p w14:paraId="393D0C53" w14:textId="77777777" w:rsidR="00CF4FDE" w:rsidRDefault="00CF4FDE" w:rsidP="00CF4FDE">
      <w:pPr>
        <w:rPr>
          <w:sz w:val="10"/>
          <w:szCs w:val="10"/>
        </w:rPr>
        <w:sectPr w:rsidR="00CF4FDE">
          <w:pgSz w:w="11910" w:h="16840"/>
          <w:pgMar w:top="1500" w:right="1580" w:bottom="280" w:left="1580" w:header="720" w:footer="720" w:gutter="0"/>
          <w:cols w:space="720"/>
          <w:noEndnote/>
        </w:sectPr>
      </w:pPr>
    </w:p>
    <w:p w14:paraId="760EB0B4" w14:textId="2B5F1E06" w:rsidR="00CF4FDE" w:rsidRDefault="00CF4FDE" w:rsidP="00CF4FDE">
      <w:pPr>
        <w:pStyle w:val="2"/>
        <w:kinsoku w:val="0"/>
        <w:overflowPunct w:val="0"/>
        <w:spacing w:before="5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27AEA81B" wp14:editId="67365B72">
                <wp:simplePos x="0" y="0"/>
                <wp:positionH relativeFrom="page">
                  <wp:posOffset>1071245</wp:posOffset>
                </wp:positionH>
                <wp:positionV relativeFrom="page">
                  <wp:posOffset>914400</wp:posOffset>
                </wp:positionV>
                <wp:extent cx="5417820" cy="8808720"/>
                <wp:effectExtent l="13970" t="9525" r="6985" b="11430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7820" cy="8808720"/>
                          <a:chOff x="1687" y="1440"/>
                          <a:chExt cx="8532" cy="13872"/>
                        </a:xfrm>
                      </wpg:grpSpPr>
                      <wps:wsp>
                        <wps:cNvPr id="44" name="Freeform 18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72"/>
                          </a:xfrm>
                          <a:custGeom>
                            <a:avLst/>
                            <a:gdLst>
                              <a:gd name="T0" fmla="*/ 0 w 8532"/>
                              <a:gd name="T1" fmla="*/ 4 h 13872"/>
                              <a:gd name="T2" fmla="*/ 8531 w 8532"/>
                              <a:gd name="T3" fmla="*/ 4 h 13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72">
                                <a:moveTo>
                                  <a:pt x="0" y="4"/>
                                </a:moveTo>
                                <a:lnTo>
                                  <a:pt x="8531" y="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9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72"/>
                          </a:xfrm>
                          <a:custGeom>
                            <a:avLst/>
                            <a:gdLst>
                              <a:gd name="T0" fmla="*/ 0 w 8532"/>
                              <a:gd name="T1" fmla="*/ 13871 h 13872"/>
                              <a:gd name="T2" fmla="*/ 8531 w 8532"/>
                              <a:gd name="T3" fmla="*/ 13871 h 13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72">
                                <a:moveTo>
                                  <a:pt x="0" y="13871"/>
                                </a:moveTo>
                                <a:lnTo>
                                  <a:pt x="8531" y="13871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0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72"/>
                          </a:xfrm>
                          <a:custGeom>
                            <a:avLst/>
                            <a:gdLst>
                              <a:gd name="T0" fmla="*/ 4 w 8532"/>
                              <a:gd name="T1" fmla="*/ 0 h 13872"/>
                              <a:gd name="T2" fmla="*/ 4 w 8532"/>
                              <a:gd name="T3" fmla="*/ 13867 h 13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72">
                                <a:moveTo>
                                  <a:pt x="4" y="0"/>
                                </a:moveTo>
                                <a:lnTo>
                                  <a:pt x="4" y="1386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1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72"/>
                          </a:xfrm>
                          <a:custGeom>
                            <a:avLst/>
                            <a:gdLst>
                              <a:gd name="T0" fmla="*/ 8526 w 8532"/>
                              <a:gd name="T1" fmla="*/ 0 h 13872"/>
                              <a:gd name="T2" fmla="*/ 8526 w 8532"/>
                              <a:gd name="T3" fmla="*/ 13867 h 13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72">
                                <a:moveTo>
                                  <a:pt x="8526" y="0"/>
                                </a:moveTo>
                                <a:lnTo>
                                  <a:pt x="8526" y="1386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4EBA9" id="组合 43" o:spid="_x0000_s1026" style="position:absolute;left:0;text-align:left;margin-left:84.35pt;margin-top:1in;width:426.6pt;height:693.6pt;z-index:-251652096;mso-position-horizontal-relative:page;mso-position-vertical-relative:page" coordorigin="1687,1440" coordsize="8532,1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" o:allowincell="f">
                <v:shape id="Freeform 18" o:spid="_x0000_s1027" style="position:absolute;left:1687;top:1440;width:8532;height:13872;visibility:visible;mso-wrap-style:square;v-text-anchor:top" coordsize="8532,1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" path="m,4r8531,e" filled="f" strokeweight=".48pt">
                  <v:path arrowok="t" o:connecttype="custom" o:connectlocs="0,4;8531,4" o:connectangles="0,0"/>
                </v:shape>
                <v:shape id="Freeform 19" o:spid="_x0000_s1028" style="position:absolute;left:1687;top:1440;width:8532;height:13872;visibility:visible;mso-wrap-style:square;v-text-anchor:top" coordsize="8532,1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" path="m,13871r8531,e" filled="f" strokeweight=".48pt">
                  <v:path arrowok="t" o:connecttype="custom" o:connectlocs="0,13871;8531,13871" o:connectangles="0,0"/>
                </v:shape>
                <v:shape id="Freeform 20" o:spid="_x0000_s1029" style="position:absolute;left:1687;top:1440;width:8532;height:13872;visibility:visible;mso-wrap-style:square;v-text-anchor:top" coordsize="8532,1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" path="m4,r,13867e" filled="f" strokeweight=".48pt">
                  <v:path arrowok="t" o:connecttype="custom" o:connectlocs="4,0;4,13867" o:connectangles="0,0"/>
                </v:shape>
                <v:shape id="Freeform 21" o:spid="_x0000_s1030" style="position:absolute;left:1687;top:1440;width:8532;height:13872;visibility:visible;mso-wrap-style:square;v-text-anchor:top" coordsize="8532,1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" path="m8526,r,13867e" filled="f" strokeweight=".48pt">
                  <v:path arrowok="t" o:connecttype="custom" o:connectlocs="8526,0;8526,13867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Theme="minorEastAsia" w:cs="Times New Roman"/>
        </w:rPr>
        <w:t>2.2</w:t>
      </w:r>
      <w:r>
        <w:rPr>
          <w:rFonts w:ascii="Times New Roman" w:eastAsiaTheme="minorEastAsia" w:cs="Times New Roman"/>
          <w:spacing w:val="49"/>
        </w:rPr>
        <w:t xml:space="preserve"> </w:t>
      </w:r>
      <w:bookmarkStart w:id="1" w:name="2.2问题描述的改进"/>
      <w:bookmarkEnd w:id="1"/>
      <w:r>
        <w:rPr>
          <w:rFonts w:hint="eastAsia"/>
        </w:rPr>
        <w:t>问题描述的改进</w:t>
      </w:r>
    </w:p>
    <w:p w14:paraId="2C9DE074" w14:textId="77777777" w:rsidR="00CF4FDE" w:rsidRDefault="00CF4FDE" w:rsidP="00CF4FDE">
      <w:pPr>
        <w:pStyle w:val="a7"/>
        <w:kinsoku w:val="0"/>
        <w:overflowPunct w:val="0"/>
        <w:spacing w:before="12"/>
        <w:rPr>
          <w:b/>
          <w:bCs/>
          <w:sz w:val="17"/>
          <w:szCs w:val="17"/>
        </w:rPr>
      </w:pPr>
    </w:p>
    <w:p w14:paraId="3FB88DBE" w14:textId="77777777" w:rsidR="00CF4FDE" w:rsidRDefault="00CF4FDE" w:rsidP="00CF4FDE">
      <w:pPr>
        <w:pStyle w:val="a7"/>
        <w:kinsoku w:val="0"/>
        <w:overflowPunct w:val="0"/>
        <w:ind w:left="640"/>
      </w:pPr>
      <w:r>
        <w:rPr>
          <w:rFonts w:hint="eastAsia"/>
        </w:rPr>
        <w:t>基于前述的三角形问题，继续增加如下限制，量化问题描述进行改进。</w:t>
      </w:r>
    </w:p>
    <w:p w14:paraId="2622966E" w14:textId="77777777" w:rsidR="00CF4FDE" w:rsidRDefault="00CF4FDE" w:rsidP="00CF4FDE">
      <w:pPr>
        <w:pStyle w:val="a7"/>
        <w:kinsoku w:val="0"/>
        <w:overflowPunct w:val="0"/>
        <w:spacing w:before="168"/>
        <w:ind w:left="640"/>
        <w:rPr>
          <w:rFonts w:ascii="Times New Roman" w:cs="Times New Roman"/>
        </w:rPr>
      </w:pPr>
      <w:r>
        <w:rPr>
          <w:rFonts w:ascii="Times New Roman" w:eastAsiaTheme="minorEastAsia" w:cs="Times New Roman"/>
        </w:rPr>
        <w:t>C1:</w:t>
      </w:r>
      <w:r>
        <w:rPr>
          <w:rFonts w:ascii="Times New Roman" w:eastAsiaTheme="minorEastAsia" w:cs="Times New Roman"/>
          <w:spacing w:val="-2"/>
        </w:rPr>
        <w:t xml:space="preserve"> </w:t>
      </w:r>
      <w:r>
        <w:rPr>
          <w:rFonts w:ascii="Times New Roman" w:eastAsiaTheme="minorEastAsia" w:cs="Times New Roman"/>
        </w:rPr>
        <w:t>1</w:t>
      </w:r>
      <w:r>
        <w:rPr>
          <w:rFonts w:ascii="Times New Roman" w:eastAsiaTheme="minorEastAsia" w:cs="Times New Roman"/>
          <w:spacing w:val="51"/>
        </w:rPr>
        <w:t xml:space="preserve"> </w:t>
      </w:r>
      <w:r>
        <w:rPr>
          <w:rFonts w:hint="eastAsia"/>
        </w:rPr>
        <w:t>≤</w:t>
      </w:r>
      <w:r>
        <w:rPr>
          <w:spacing w:val="1"/>
        </w:rPr>
        <w:t xml:space="preserve"> </w:t>
      </w:r>
      <w:r>
        <w:rPr>
          <w:rFonts w:ascii="Times New Roman" w:cs="Times New Roman"/>
        </w:rPr>
        <w:t>a</w:t>
      </w:r>
      <w:r>
        <w:rPr>
          <w:rFonts w:ascii="Times New Roman" w:cs="Times New Roman"/>
          <w:spacing w:val="52"/>
        </w:rPr>
        <w:t xml:space="preserve"> </w:t>
      </w:r>
      <w:r>
        <w:rPr>
          <w:rFonts w:hint="eastAsia"/>
        </w:rPr>
        <w:t>≤</w:t>
      </w:r>
      <w:r>
        <w:t xml:space="preserve"> </w:t>
      </w:r>
      <w:r>
        <w:rPr>
          <w:rFonts w:ascii="Times New Roman" w:cs="Times New Roman"/>
        </w:rPr>
        <w:t>200</w:t>
      </w:r>
    </w:p>
    <w:p w14:paraId="17F1BCBA" w14:textId="77777777" w:rsidR="00CF4FDE" w:rsidRDefault="00CF4FDE" w:rsidP="00CF4FDE">
      <w:pPr>
        <w:pStyle w:val="a7"/>
        <w:kinsoku w:val="0"/>
        <w:overflowPunct w:val="0"/>
        <w:spacing w:before="165"/>
        <w:ind w:left="640"/>
        <w:rPr>
          <w:rFonts w:ascii="Times New Roman" w:cs="Times New Roman"/>
        </w:rPr>
      </w:pPr>
      <w:r>
        <w:rPr>
          <w:rFonts w:ascii="Times New Roman" w:eastAsiaTheme="minorEastAsia" w:cs="Times New Roman"/>
        </w:rPr>
        <w:t>C2:</w:t>
      </w:r>
      <w:r>
        <w:rPr>
          <w:rFonts w:ascii="Times New Roman" w:eastAsiaTheme="minorEastAsia" w:cs="Times New Roman"/>
          <w:spacing w:val="-2"/>
        </w:rPr>
        <w:t xml:space="preserve"> </w:t>
      </w:r>
      <w:r>
        <w:rPr>
          <w:rFonts w:ascii="Times New Roman" w:eastAsiaTheme="minorEastAsia" w:cs="Times New Roman"/>
        </w:rPr>
        <w:t>1</w:t>
      </w:r>
      <w:r>
        <w:rPr>
          <w:rFonts w:ascii="Times New Roman" w:eastAsiaTheme="minorEastAsia" w:cs="Times New Roman"/>
          <w:spacing w:val="51"/>
        </w:rPr>
        <w:t xml:space="preserve"> </w:t>
      </w:r>
      <w:r>
        <w:rPr>
          <w:rFonts w:hint="eastAsia"/>
        </w:rPr>
        <w:t>≤</w:t>
      </w:r>
      <w:r>
        <w:rPr>
          <w:spacing w:val="1"/>
        </w:rPr>
        <w:t xml:space="preserve"> </w:t>
      </w:r>
      <w:r>
        <w:rPr>
          <w:rFonts w:ascii="Times New Roman" w:cs="Times New Roman"/>
        </w:rPr>
        <w:t>b</w:t>
      </w:r>
      <w:r>
        <w:rPr>
          <w:rFonts w:ascii="Times New Roman" w:cs="Times New Roman"/>
          <w:spacing w:val="50"/>
        </w:rPr>
        <w:t xml:space="preserve"> </w:t>
      </w:r>
      <w:r>
        <w:rPr>
          <w:rFonts w:hint="eastAsia"/>
        </w:rPr>
        <w:t>≤</w:t>
      </w:r>
      <w:r>
        <w:t xml:space="preserve"> </w:t>
      </w:r>
      <w:r>
        <w:rPr>
          <w:rFonts w:ascii="Times New Roman" w:cs="Times New Roman"/>
        </w:rPr>
        <w:t>200</w:t>
      </w:r>
    </w:p>
    <w:p w14:paraId="2FE1D8FA" w14:textId="77777777" w:rsidR="00CF4FDE" w:rsidRDefault="00CF4FDE" w:rsidP="00CF4FDE">
      <w:pPr>
        <w:pStyle w:val="a7"/>
        <w:kinsoku w:val="0"/>
        <w:overflowPunct w:val="0"/>
        <w:spacing w:before="168" w:line="403" w:lineRule="auto"/>
        <w:ind w:left="640" w:right="6220"/>
        <w:rPr>
          <w:rFonts w:ascii="Times New Roman" w:cs="Times New Roman"/>
          <w:color w:val="221F1F"/>
        </w:rPr>
      </w:pPr>
      <w:r>
        <w:rPr>
          <w:rFonts w:ascii="Times New Roman" w:eastAsiaTheme="minorEastAsia" w:cs="Times New Roman"/>
        </w:rPr>
        <w:t>C3: 1</w:t>
      </w:r>
      <w:r>
        <w:rPr>
          <w:rFonts w:ascii="Times New Roman" w:eastAsiaTheme="minorEastAsia" w:cs="Times New Roman"/>
          <w:spacing w:val="1"/>
        </w:rPr>
        <w:t xml:space="preserve"> </w:t>
      </w:r>
      <w:r>
        <w:rPr>
          <w:rFonts w:hint="eastAsia"/>
        </w:rPr>
        <w:t>≤</w:t>
      </w:r>
      <w:r>
        <w:t xml:space="preserve"> </w:t>
      </w:r>
      <w:r>
        <w:rPr>
          <w:rFonts w:ascii="Times New Roman" w:cs="Times New Roman"/>
        </w:rPr>
        <w:t>c</w:t>
      </w:r>
      <w:r>
        <w:rPr>
          <w:rFonts w:ascii="Times New Roman" w:cs="Times New Roman"/>
          <w:spacing w:val="1"/>
        </w:rPr>
        <w:t xml:space="preserve"> </w:t>
      </w:r>
      <w:r>
        <w:rPr>
          <w:rFonts w:hint="eastAsia"/>
        </w:rPr>
        <w:t>≤</w:t>
      </w:r>
      <w:r>
        <w:t xml:space="preserve"> </w:t>
      </w:r>
      <w:r>
        <w:rPr>
          <w:rFonts w:ascii="Times New Roman" w:cs="Times New Roman"/>
        </w:rPr>
        <w:t>200</w:t>
      </w:r>
      <w:r>
        <w:rPr>
          <w:rFonts w:ascii="Times New Roman" w:cs="Times New Roman"/>
          <w:spacing w:val="-50"/>
        </w:rPr>
        <w:t xml:space="preserve"> </w:t>
      </w:r>
      <w:r>
        <w:rPr>
          <w:rFonts w:ascii="Times New Roman" w:cs="Times New Roman"/>
          <w:color w:val="221F1F"/>
        </w:rPr>
        <w:t>C4:</w:t>
      </w:r>
      <w:r>
        <w:rPr>
          <w:rFonts w:ascii="Times New Roman" w:cs="Times New Roman"/>
          <w:color w:val="221F1F"/>
          <w:spacing w:val="-2"/>
        </w:rPr>
        <w:t xml:space="preserve"> </w:t>
      </w:r>
      <w:r>
        <w:rPr>
          <w:rFonts w:ascii="Times New Roman" w:cs="Times New Roman"/>
          <w:color w:val="221F1F"/>
        </w:rPr>
        <w:t>a</w:t>
      </w:r>
      <w:r>
        <w:rPr>
          <w:rFonts w:ascii="Times New Roman" w:cs="Times New Roman"/>
          <w:color w:val="221F1F"/>
          <w:spacing w:val="1"/>
        </w:rPr>
        <w:t xml:space="preserve"> </w:t>
      </w:r>
      <w:r>
        <w:rPr>
          <w:rFonts w:ascii="Times New Roman" w:cs="Times New Roman"/>
          <w:color w:val="221F1F"/>
        </w:rPr>
        <w:t>&lt; b</w:t>
      </w:r>
      <w:r>
        <w:rPr>
          <w:rFonts w:ascii="Times New Roman" w:cs="Times New Roman"/>
          <w:color w:val="221F1F"/>
          <w:spacing w:val="1"/>
        </w:rPr>
        <w:t xml:space="preserve"> </w:t>
      </w:r>
      <w:r>
        <w:rPr>
          <w:rFonts w:ascii="Times New Roman" w:cs="Times New Roman"/>
          <w:color w:val="221F1F"/>
        </w:rPr>
        <w:t>+</w:t>
      </w:r>
      <w:r>
        <w:rPr>
          <w:rFonts w:ascii="Times New Roman" w:cs="Times New Roman"/>
          <w:color w:val="221F1F"/>
          <w:spacing w:val="-1"/>
        </w:rPr>
        <w:t xml:space="preserve"> </w:t>
      </w:r>
      <w:r>
        <w:rPr>
          <w:rFonts w:ascii="Times New Roman" w:cs="Times New Roman"/>
          <w:color w:val="221F1F"/>
        </w:rPr>
        <w:t>c</w:t>
      </w:r>
    </w:p>
    <w:p w14:paraId="064DCB83" w14:textId="77777777" w:rsidR="00CF4FDE" w:rsidRDefault="00CF4FDE" w:rsidP="00CF4FDE">
      <w:pPr>
        <w:pStyle w:val="a7"/>
        <w:kinsoku w:val="0"/>
        <w:overflowPunct w:val="0"/>
        <w:spacing w:before="30" w:line="434" w:lineRule="auto"/>
        <w:ind w:left="640" w:right="6995"/>
        <w:rPr>
          <w:rFonts w:ascii="Times New Roman" w:eastAsiaTheme="minorEastAsia" w:cs="Times New Roman"/>
        </w:rPr>
      </w:pPr>
      <w:r>
        <w:rPr>
          <w:rFonts w:ascii="Times New Roman" w:eastAsiaTheme="minorEastAsia" w:cs="Times New Roman"/>
        </w:rPr>
        <w:t>C5: b &lt; a + c</w:t>
      </w:r>
      <w:r>
        <w:rPr>
          <w:rFonts w:ascii="Times New Roman" w:eastAsiaTheme="minorEastAsia" w:cs="Times New Roman"/>
          <w:spacing w:val="-50"/>
        </w:rPr>
        <w:t xml:space="preserve"> </w:t>
      </w:r>
      <w:r>
        <w:rPr>
          <w:rFonts w:ascii="Times New Roman" w:eastAsiaTheme="minorEastAsia" w:cs="Times New Roman"/>
        </w:rPr>
        <w:t>C6:</w:t>
      </w:r>
      <w:r>
        <w:rPr>
          <w:rFonts w:ascii="Times New Roman" w:eastAsiaTheme="minorEastAsia" w:cs="Times New Roman"/>
          <w:spacing w:val="-5"/>
        </w:rPr>
        <w:t xml:space="preserve"> </w:t>
      </w:r>
      <w:r>
        <w:rPr>
          <w:rFonts w:ascii="Times New Roman" w:eastAsiaTheme="minorEastAsia" w:cs="Times New Roman"/>
        </w:rPr>
        <w:t>c</w:t>
      </w:r>
      <w:r>
        <w:rPr>
          <w:rFonts w:ascii="Times New Roman" w:eastAsiaTheme="minorEastAsia" w:cs="Times New Roman"/>
          <w:spacing w:val="-3"/>
        </w:rPr>
        <w:t xml:space="preserve"> </w:t>
      </w:r>
      <w:r>
        <w:rPr>
          <w:rFonts w:ascii="Times New Roman" w:eastAsiaTheme="minorEastAsia" w:cs="Times New Roman"/>
        </w:rPr>
        <w:t>&lt;</w:t>
      </w:r>
      <w:r>
        <w:rPr>
          <w:rFonts w:ascii="Times New Roman" w:eastAsiaTheme="minorEastAsia" w:cs="Times New Roman"/>
          <w:spacing w:val="-4"/>
        </w:rPr>
        <w:t xml:space="preserve"> </w:t>
      </w:r>
      <w:r>
        <w:rPr>
          <w:rFonts w:ascii="Times New Roman" w:eastAsiaTheme="minorEastAsia" w:cs="Times New Roman"/>
        </w:rPr>
        <w:t>a</w:t>
      </w:r>
      <w:r>
        <w:rPr>
          <w:rFonts w:ascii="Times New Roman" w:eastAsiaTheme="minorEastAsia" w:cs="Times New Roman"/>
          <w:spacing w:val="-3"/>
        </w:rPr>
        <w:t xml:space="preserve"> </w:t>
      </w:r>
      <w:r>
        <w:rPr>
          <w:rFonts w:ascii="Times New Roman" w:eastAsiaTheme="minorEastAsia" w:cs="Times New Roman"/>
        </w:rPr>
        <w:t>+</w:t>
      </w:r>
      <w:r>
        <w:rPr>
          <w:rFonts w:ascii="Times New Roman" w:eastAsiaTheme="minorEastAsia" w:cs="Times New Roman"/>
          <w:spacing w:val="-4"/>
        </w:rPr>
        <w:t xml:space="preserve"> </w:t>
      </w:r>
      <w:r>
        <w:rPr>
          <w:rFonts w:ascii="Times New Roman" w:eastAsiaTheme="minorEastAsia" w:cs="Times New Roman"/>
        </w:rPr>
        <w:t>b</w:t>
      </w:r>
    </w:p>
    <w:p w14:paraId="71850826" w14:textId="199C5E6B" w:rsidR="00CF4FDE" w:rsidRDefault="00CF4FDE" w:rsidP="00CF4FDE">
      <w:pPr>
        <w:pStyle w:val="a7"/>
        <w:kinsoku w:val="0"/>
        <w:overflowPunct w:val="0"/>
        <w:spacing w:line="252" w:lineRule="exact"/>
        <w:ind w:left="640"/>
        <w:rPr>
          <w:rFonts w:ascii="Times New Roman" w:cs="Times New Roman"/>
          <w:w w:val="99"/>
        </w:rPr>
      </w:pPr>
      <w:r>
        <w:rPr>
          <w:rFonts w:hint="eastAsia"/>
          <w:spacing w:val="-1"/>
          <w:w w:val="99"/>
        </w:rPr>
        <w:t>如果输入整数值范围超出</w:t>
      </w:r>
      <w:r>
        <w:rPr>
          <w:spacing w:val="-50"/>
        </w:rPr>
        <w:t xml:space="preserve"> </w:t>
      </w:r>
      <w:r w:rsidRPr="00BC051E">
        <w:rPr>
          <w:rFonts w:ascii="Times New Roman" w:cs="Times New Roman"/>
          <w:spacing w:val="-1"/>
          <w:w w:val="99"/>
        </w:rPr>
        <w:t>C</w:t>
      </w:r>
      <w:r w:rsidRPr="00BC051E">
        <w:rPr>
          <w:rFonts w:ascii="Times New Roman" w:cs="Times New Roman"/>
          <w:spacing w:val="1"/>
          <w:w w:val="99"/>
        </w:rPr>
        <w:t>1</w:t>
      </w:r>
      <w:r w:rsidR="00BC051E">
        <w:rPr>
          <w:rFonts w:ascii="Times New Roman" w:cs="Times New Roman"/>
          <w:spacing w:val="1"/>
          <w:w w:val="99"/>
        </w:rPr>
        <w:t>, C2, C3</w:t>
      </w:r>
      <w:r>
        <w:rPr>
          <w:rFonts w:hint="eastAsia"/>
          <w:spacing w:val="-21"/>
          <w:w w:val="99"/>
        </w:rPr>
        <w:t>指定，则输出提示信息“</w:t>
      </w:r>
      <w:r>
        <w:rPr>
          <w:rFonts w:ascii="Times New Roman" w:cs="Times New Roman"/>
          <w:spacing w:val="-19"/>
          <w:w w:val="99"/>
        </w:rPr>
        <w:t>V</w:t>
      </w:r>
      <w:r>
        <w:rPr>
          <w:rFonts w:ascii="Times New Roman" w:cs="Times New Roman"/>
          <w:spacing w:val="-2"/>
          <w:w w:val="99"/>
        </w:rPr>
        <w:t>a</w:t>
      </w:r>
      <w:r>
        <w:rPr>
          <w:rFonts w:ascii="Times New Roman" w:cs="Times New Roman"/>
          <w:spacing w:val="-1"/>
          <w:w w:val="99"/>
        </w:rPr>
        <w:t>l</w:t>
      </w:r>
      <w:r>
        <w:rPr>
          <w:rFonts w:ascii="Times New Roman" w:cs="Times New Roman"/>
          <w:spacing w:val="1"/>
          <w:w w:val="99"/>
        </w:rPr>
        <w:t>u</w:t>
      </w:r>
      <w:r>
        <w:rPr>
          <w:rFonts w:ascii="Times New Roman" w:cs="Times New Roman"/>
          <w:w w:val="99"/>
        </w:rPr>
        <w:t>e</w:t>
      </w:r>
      <w:r>
        <w:rPr>
          <w:rFonts w:ascii="Times New Roman" w:cs="Times New Roman"/>
          <w:spacing w:val="-2"/>
        </w:rPr>
        <w:t xml:space="preserve"> </w:t>
      </w:r>
      <w:r>
        <w:rPr>
          <w:rFonts w:ascii="Times New Roman" w:cs="Times New Roman"/>
          <w:spacing w:val="1"/>
          <w:w w:val="99"/>
        </w:rPr>
        <w:t>o</w:t>
      </w:r>
      <w:r>
        <w:rPr>
          <w:rFonts w:ascii="Times New Roman" w:cs="Times New Roman"/>
          <w:w w:val="99"/>
        </w:rPr>
        <w:t>f</w: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/>
          <w:w w:val="99"/>
        </w:rPr>
        <w:t>b</w:t>
      </w:r>
      <w:r>
        <w:rPr>
          <w:rFonts w:ascii="Times New Roman" w:cs="Times New Roman"/>
          <w:spacing w:val="1"/>
        </w:rPr>
        <w:t xml:space="preserve"> </w:t>
      </w:r>
      <w:r>
        <w:rPr>
          <w:rFonts w:ascii="Times New Roman" w:cs="Times New Roman"/>
          <w:spacing w:val="-1"/>
          <w:w w:val="99"/>
        </w:rPr>
        <w:t>i</w:t>
      </w:r>
      <w:r>
        <w:rPr>
          <w:rFonts w:ascii="Times New Roman" w:cs="Times New Roman"/>
          <w:w w:val="99"/>
        </w:rPr>
        <w:t>s</w: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/>
          <w:spacing w:val="1"/>
          <w:w w:val="99"/>
        </w:rPr>
        <w:t>no</w:t>
      </w:r>
      <w:r>
        <w:rPr>
          <w:rFonts w:ascii="Times New Roman" w:cs="Times New Roman"/>
          <w:w w:val="99"/>
        </w:rPr>
        <w:t>t</w:t>
      </w:r>
      <w:r>
        <w:rPr>
          <w:rFonts w:ascii="Times New Roman" w:cs="Times New Roman"/>
          <w:spacing w:val="-1"/>
        </w:rPr>
        <w:t xml:space="preserve"> </w:t>
      </w:r>
      <w:r>
        <w:rPr>
          <w:rFonts w:ascii="Times New Roman" w:cs="Times New Roman"/>
          <w:spacing w:val="-1"/>
          <w:w w:val="99"/>
        </w:rPr>
        <w:t>i</w:t>
      </w:r>
      <w:r>
        <w:rPr>
          <w:rFonts w:ascii="Times New Roman" w:cs="Times New Roman"/>
          <w:w w:val="99"/>
        </w:rPr>
        <w:t>n</w:t>
      </w:r>
      <w:r>
        <w:rPr>
          <w:rFonts w:ascii="Times New Roman" w:cs="Times New Roman"/>
          <w:spacing w:val="1"/>
        </w:rPr>
        <w:t xml:space="preserve"> </w:t>
      </w:r>
      <w:r>
        <w:rPr>
          <w:rFonts w:ascii="Times New Roman" w:cs="Times New Roman"/>
          <w:spacing w:val="-1"/>
          <w:w w:val="99"/>
        </w:rPr>
        <w:t>t</w:t>
      </w:r>
      <w:r>
        <w:rPr>
          <w:rFonts w:ascii="Times New Roman" w:cs="Times New Roman"/>
          <w:spacing w:val="1"/>
          <w:w w:val="99"/>
        </w:rPr>
        <w:t>h</w:t>
      </w:r>
      <w:r>
        <w:rPr>
          <w:rFonts w:ascii="Times New Roman" w:cs="Times New Roman"/>
          <w:w w:val="99"/>
        </w:rPr>
        <w:t>e</w:t>
      </w:r>
      <w:r>
        <w:rPr>
          <w:rFonts w:ascii="Times New Roman" w:cs="Times New Roman"/>
          <w:spacing w:val="1"/>
        </w:rPr>
        <w:t xml:space="preserve"> </w:t>
      </w:r>
      <w:r>
        <w:rPr>
          <w:rFonts w:ascii="Times New Roman" w:cs="Times New Roman"/>
          <w:w w:val="99"/>
        </w:rPr>
        <w:t>ra</w:t>
      </w:r>
      <w:r>
        <w:rPr>
          <w:rFonts w:ascii="Times New Roman" w:cs="Times New Roman"/>
          <w:spacing w:val="1"/>
          <w:w w:val="99"/>
        </w:rPr>
        <w:t>n</w:t>
      </w:r>
      <w:r>
        <w:rPr>
          <w:rFonts w:ascii="Times New Roman" w:cs="Times New Roman"/>
          <w:spacing w:val="-2"/>
          <w:w w:val="99"/>
        </w:rPr>
        <w:t>g</w:t>
      </w:r>
      <w:r>
        <w:rPr>
          <w:rFonts w:ascii="Times New Roman" w:cs="Times New Roman"/>
          <w:w w:val="99"/>
        </w:rPr>
        <w:t>e</w:t>
      </w:r>
    </w:p>
    <w:p w14:paraId="1796966A" w14:textId="77777777" w:rsidR="00CF4FDE" w:rsidRDefault="00CF4FDE" w:rsidP="00CF4FDE">
      <w:pPr>
        <w:pStyle w:val="a7"/>
        <w:kinsoku w:val="0"/>
        <w:overflowPunct w:val="0"/>
        <w:spacing w:before="107"/>
        <w:ind w:left="220"/>
        <w:rPr>
          <w:w w:val="95"/>
        </w:rPr>
      </w:pPr>
      <w:r>
        <w:rPr>
          <w:rFonts w:ascii="Times New Roman" w:eastAsiaTheme="minorEastAsia" w:cs="Times New Roman"/>
          <w:w w:val="95"/>
        </w:rPr>
        <w:t>of</w:t>
      </w:r>
      <w:r>
        <w:rPr>
          <w:rFonts w:ascii="Times New Roman" w:eastAsiaTheme="minorEastAsia" w:cs="Times New Roman"/>
          <w:spacing w:val="44"/>
          <w:w w:val="95"/>
        </w:rPr>
        <w:t xml:space="preserve"> </w:t>
      </w:r>
      <w:r>
        <w:rPr>
          <w:rFonts w:ascii="Times New Roman" w:eastAsiaTheme="minorEastAsia" w:cs="Times New Roman"/>
          <w:w w:val="95"/>
        </w:rPr>
        <w:t>permitted</w:t>
      </w:r>
      <w:r>
        <w:rPr>
          <w:rFonts w:ascii="Times New Roman" w:eastAsiaTheme="minorEastAsia" w:cs="Times New Roman"/>
          <w:spacing w:val="46"/>
          <w:w w:val="95"/>
        </w:rPr>
        <w:t xml:space="preserve"> </w:t>
      </w:r>
      <w:r>
        <w:rPr>
          <w:rFonts w:ascii="Times New Roman" w:eastAsiaTheme="minorEastAsia" w:cs="Times New Roman"/>
          <w:w w:val="95"/>
        </w:rPr>
        <w:t>values.</w:t>
      </w:r>
      <w:r>
        <w:rPr>
          <w:rFonts w:hint="eastAsia"/>
          <w:w w:val="95"/>
        </w:rPr>
        <w:t>”（以</w:t>
      </w:r>
      <w:r>
        <w:rPr>
          <w:w w:val="95"/>
        </w:rPr>
        <w:t xml:space="preserve"> </w:t>
      </w:r>
      <w:r>
        <w:rPr>
          <w:rFonts w:ascii="Times New Roman" w:cs="Times New Roman"/>
          <w:w w:val="95"/>
        </w:rPr>
        <w:t>C2</w:t>
      </w:r>
      <w:r>
        <w:rPr>
          <w:rFonts w:ascii="Times New Roman" w:cs="Times New Roman"/>
          <w:spacing w:val="42"/>
          <w:w w:val="95"/>
        </w:rPr>
        <w:t xml:space="preserve"> </w:t>
      </w:r>
      <w:r>
        <w:rPr>
          <w:rFonts w:hint="eastAsia"/>
          <w:w w:val="95"/>
        </w:rPr>
        <w:t>不满足为例，其它类似）。</w:t>
      </w:r>
    </w:p>
    <w:p w14:paraId="071516AF" w14:textId="417EDC6D" w:rsidR="00CF4FDE" w:rsidRDefault="00CF4FDE" w:rsidP="00CF4FDE">
      <w:pPr>
        <w:pStyle w:val="a7"/>
        <w:kinsoku w:val="0"/>
        <w:overflowPunct w:val="0"/>
        <w:spacing w:before="166"/>
        <w:ind w:left="640"/>
        <w:rPr>
          <w:rFonts w:ascii="Times New Roman" w:cs="Times New Roman"/>
          <w:color w:val="221F1F"/>
          <w:w w:val="99"/>
        </w:rPr>
      </w:pPr>
      <w:r>
        <w:rPr>
          <w:rFonts w:hint="eastAsia"/>
          <w:w w:val="99"/>
        </w:rPr>
        <w:t>当输入</w:t>
      </w:r>
      <w:proofErr w:type="spellStart"/>
      <w:r w:rsidR="00BC051E">
        <w:rPr>
          <w:rFonts w:hint="eastAsia"/>
          <w:w w:val="99"/>
        </w:rPr>
        <w:t>a</w:t>
      </w:r>
      <w:r w:rsidR="00BC051E">
        <w:rPr>
          <w:w w:val="99"/>
        </w:rPr>
        <w:t>,b,c</w:t>
      </w:r>
      <w:proofErr w:type="spellEnd"/>
      <w:r>
        <w:rPr>
          <w:rFonts w:hint="eastAsia"/>
          <w:spacing w:val="1"/>
          <w:w w:val="99"/>
        </w:rPr>
        <w:t>满足</w:t>
      </w:r>
      <w:r>
        <w:rPr>
          <w:spacing w:val="-53"/>
        </w:rPr>
        <w:t xml:space="preserve"> </w:t>
      </w:r>
      <w:r w:rsidR="00BC051E" w:rsidRPr="00BC051E">
        <w:rPr>
          <w:rFonts w:ascii="Times New Roman" w:cs="Times New Roman"/>
          <w:spacing w:val="-1"/>
          <w:w w:val="99"/>
        </w:rPr>
        <w:t>C</w:t>
      </w:r>
      <w:r w:rsidR="00BC051E">
        <w:rPr>
          <w:rFonts w:ascii="Times New Roman" w:cs="Times New Roman"/>
          <w:spacing w:val="1"/>
          <w:w w:val="99"/>
        </w:rPr>
        <w:t>4, C5, C6</w:t>
      </w:r>
      <w:r>
        <w:rPr>
          <w:rFonts w:hint="eastAsia"/>
          <w:spacing w:val="-19"/>
          <w:w w:val="99"/>
        </w:rPr>
        <w:t>指定后，再判断三角形类型</w:t>
      </w:r>
      <w:r>
        <w:rPr>
          <w:rFonts w:hint="eastAsia"/>
          <w:spacing w:val="-3"/>
          <w:w w:val="99"/>
        </w:rPr>
        <w:t>（</w:t>
      </w:r>
      <w:r>
        <w:rPr>
          <w:rFonts w:ascii="Times New Roman" w:cs="Times New Roman"/>
          <w:color w:val="221F1F"/>
          <w:spacing w:val="-1"/>
          <w:w w:val="99"/>
        </w:rPr>
        <w:t>E</w:t>
      </w:r>
      <w:r>
        <w:rPr>
          <w:rFonts w:ascii="Times New Roman" w:cs="Times New Roman"/>
          <w:color w:val="221F1F"/>
          <w:spacing w:val="1"/>
          <w:w w:val="99"/>
        </w:rPr>
        <w:t>qu</w:t>
      </w:r>
      <w:r>
        <w:rPr>
          <w:rFonts w:ascii="Times New Roman" w:cs="Times New Roman"/>
          <w:color w:val="221F1F"/>
          <w:spacing w:val="-1"/>
          <w:w w:val="99"/>
        </w:rPr>
        <w:t>il</w:t>
      </w:r>
      <w:r>
        <w:rPr>
          <w:rFonts w:ascii="Times New Roman" w:cs="Times New Roman"/>
          <w:color w:val="221F1F"/>
          <w:w w:val="99"/>
        </w:rPr>
        <w:t>a</w:t>
      </w:r>
      <w:r>
        <w:rPr>
          <w:rFonts w:ascii="Times New Roman" w:cs="Times New Roman"/>
          <w:color w:val="221F1F"/>
          <w:spacing w:val="-1"/>
          <w:w w:val="99"/>
        </w:rPr>
        <w:t>t</w:t>
      </w:r>
      <w:r>
        <w:rPr>
          <w:rFonts w:ascii="Times New Roman" w:cs="Times New Roman"/>
          <w:color w:val="221F1F"/>
          <w:w w:val="99"/>
        </w:rPr>
        <w:t>eral</w:t>
      </w:r>
      <w:r>
        <w:rPr>
          <w:rFonts w:ascii="Times New Roman" w:cs="Times New Roman"/>
          <w:color w:val="221F1F"/>
          <w:spacing w:val="2"/>
        </w:rPr>
        <w:t xml:space="preserve"> </w:t>
      </w:r>
      <w:r>
        <w:rPr>
          <w:rFonts w:ascii="Times New Roman" w:cs="Times New Roman"/>
          <w:color w:val="221F1F"/>
          <w:w w:val="99"/>
        </w:rPr>
        <w:t>/</w:t>
      </w:r>
      <w:r>
        <w:rPr>
          <w:rFonts w:ascii="Times New Roman" w:cs="Times New Roman"/>
          <w:color w:val="221F1F"/>
          <w:spacing w:val="-1"/>
        </w:rPr>
        <w:t xml:space="preserve"> </w:t>
      </w:r>
      <w:r>
        <w:rPr>
          <w:rFonts w:ascii="Times New Roman" w:cs="Times New Roman"/>
          <w:color w:val="221F1F"/>
          <w:w w:val="99"/>
        </w:rPr>
        <w:t>Is</w:t>
      </w:r>
      <w:r>
        <w:rPr>
          <w:rFonts w:ascii="Times New Roman" w:cs="Times New Roman"/>
          <w:color w:val="221F1F"/>
          <w:spacing w:val="1"/>
          <w:w w:val="99"/>
        </w:rPr>
        <w:t>o</w:t>
      </w:r>
      <w:r>
        <w:rPr>
          <w:rFonts w:ascii="Times New Roman" w:cs="Times New Roman"/>
          <w:color w:val="221F1F"/>
          <w:w w:val="99"/>
        </w:rPr>
        <w:t>sce</w:t>
      </w:r>
      <w:r>
        <w:rPr>
          <w:rFonts w:ascii="Times New Roman" w:cs="Times New Roman"/>
          <w:color w:val="221F1F"/>
          <w:spacing w:val="-1"/>
          <w:w w:val="99"/>
        </w:rPr>
        <w:t>l</w:t>
      </w:r>
      <w:r>
        <w:rPr>
          <w:rFonts w:ascii="Times New Roman" w:cs="Times New Roman"/>
          <w:color w:val="221F1F"/>
          <w:w w:val="99"/>
        </w:rPr>
        <w:t>es</w:t>
      </w:r>
      <w:r>
        <w:rPr>
          <w:rFonts w:ascii="Times New Roman" w:cs="Times New Roman"/>
          <w:color w:val="221F1F"/>
        </w:rPr>
        <w:t xml:space="preserve"> </w:t>
      </w:r>
      <w:r>
        <w:rPr>
          <w:rFonts w:ascii="Times New Roman" w:cs="Times New Roman"/>
          <w:color w:val="221F1F"/>
          <w:w w:val="99"/>
        </w:rPr>
        <w:t>/</w:t>
      </w:r>
      <w:r>
        <w:rPr>
          <w:rFonts w:ascii="Times New Roman" w:cs="Times New Roman"/>
          <w:color w:val="221F1F"/>
          <w:spacing w:val="2"/>
        </w:rPr>
        <w:t xml:space="preserve"> </w:t>
      </w:r>
      <w:r>
        <w:rPr>
          <w:rFonts w:ascii="Times New Roman" w:cs="Times New Roman"/>
          <w:color w:val="221F1F"/>
          <w:spacing w:val="-2"/>
          <w:w w:val="99"/>
        </w:rPr>
        <w:t>S</w:t>
      </w:r>
      <w:r>
        <w:rPr>
          <w:rFonts w:ascii="Times New Roman" w:cs="Times New Roman"/>
          <w:color w:val="221F1F"/>
          <w:w w:val="99"/>
        </w:rPr>
        <w:t>ca</w:t>
      </w:r>
      <w:r>
        <w:rPr>
          <w:rFonts w:ascii="Times New Roman" w:cs="Times New Roman"/>
          <w:color w:val="221F1F"/>
          <w:spacing w:val="-1"/>
          <w:w w:val="99"/>
        </w:rPr>
        <w:t>l</w:t>
      </w:r>
      <w:r>
        <w:rPr>
          <w:rFonts w:ascii="Times New Roman" w:cs="Times New Roman"/>
          <w:color w:val="221F1F"/>
          <w:w w:val="99"/>
        </w:rPr>
        <w:t>e</w:t>
      </w:r>
      <w:r>
        <w:rPr>
          <w:rFonts w:ascii="Times New Roman" w:cs="Times New Roman"/>
          <w:color w:val="221F1F"/>
          <w:spacing w:val="1"/>
          <w:w w:val="99"/>
        </w:rPr>
        <w:t>n</w:t>
      </w:r>
      <w:r>
        <w:rPr>
          <w:rFonts w:ascii="Times New Roman" w:cs="Times New Roman"/>
          <w:color w:val="221F1F"/>
          <w:w w:val="99"/>
        </w:rPr>
        <w:t>e</w:t>
      </w:r>
    </w:p>
    <w:p w14:paraId="4F13F790" w14:textId="77777777" w:rsidR="00CF4FDE" w:rsidRDefault="00CF4FDE" w:rsidP="00CF4FDE">
      <w:pPr>
        <w:pStyle w:val="a7"/>
        <w:kinsoku w:val="0"/>
        <w:overflowPunct w:val="0"/>
        <w:spacing w:before="105"/>
        <w:ind w:left="220"/>
        <w:rPr>
          <w:color w:val="000000"/>
        </w:rPr>
      </w:pPr>
      <w:r>
        <w:rPr>
          <w:rFonts w:ascii="Times New Roman" w:eastAsiaTheme="minorEastAsia" w:cs="Times New Roman"/>
          <w:color w:val="221F1F"/>
          <w:spacing w:val="-2"/>
        </w:rPr>
        <w:t xml:space="preserve">/ </w:t>
      </w:r>
      <w:r>
        <w:rPr>
          <w:rFonts w:ascii="Times New Roman" w:eastAsiaTheme="minorEastAsia" w:cs="Times New Roman"/>
          <w:color w:val="221F1F"/>
        </w:rPr>
        <w:t>Not</w:t>
      </w:r>
      <w:r>
        <w:rPr>
          <w:rFonts w:ascii="Times New Roman" w:eastAsiaTheme="minorEastAsia" w:cs="Times New Roman"/>
          <w:color w:val="221F1F"/>
          <w:spacing w:val="-3"/>
        </w:rPr>
        <w:t xml:space="preserve"> </w:t>
      </w:r>
      <w:r>
        <w:rPr>
          <w:rFonts w:ascii="Times New Roman" w:eastAsiaTheme="minorEastAsia" w:cs="Times New Roman"/>
          <w:color w:val="221F1F"/>
        </w:rPr>
        <w:t>A</w:t>
      </w:r>
      <w:r>
        <w:rPr>
          <w:rFonts w:ascii="Times New Roman" w:eastAsiaTheme="minorEastAsia" w:cs="Times New Roman"/>
          <w:color w:val="221F1F"/>
          <w:spacing w:val="-2"/>
        </w:rPr>
        <w:t xml:space="preserve"> </w:t>
      </w:r>
      <w:r>
        <w:rPr>
          <w:rFonts w:ascii="Times New Roman" w:eastAsiaTheme="minorEastAsia" w:cs="Times New Roman"/>
          <w:color w:val="221F1F"/>
        </w:rPr>
        <w:t>Triangle</w:t>
      </w:r>
      <w:r>
        <w:rPr>
          <w:rFonts w:hint="eastAsia"/>
          <w:color w:val="000000"/>
        </w:rPr>
        <w:t>）。</w:t>
      </w:r>
    </w:p>
    <w:p w14:paraId="4C0D2DCC" w14:textId="77777777" w:rsidR="00CF4FDE" w:rsidRDefault="00CF4FDE" w:rsidP="00CF4FDE">
      <w:pPr>
        <w:pStyle w:val="a7"/>
        <w:kinsoku w:val="0"/>
        <w:overflowPunct w:val="0"/>
        <w:spacing w:before="168"/>
        <w:ind w:left="640"/>
      </w:pPr>
      <w:r>
        <w:rPr>
          <w:rFonts w:hint="eastAsia"/>
          <w:spacing w:val="-1"/>
        </w:rPr>
        <w:t>判断过程三角形的流程图如图</w:t>
      </w:r>
      <w:r>
        <w:rPr>
          <w:spacing w:val="-1"/>
        </w:rPr>
        <w:t xml:space="preserve"> </w:t>
      </w:r>
      <w:r>
        <w:rPr>
          <w:rFonts w:ascii="Times New Roman" w:cs="Times New Roman"/>
        </w:rPr>
        <w:t>2</w:t>
      </w:r>
      <w:r>
        <w:rPr>
          <w:rFonts w:ascii="Times New Roman" w:cs="Times New Roman"/>
          <w:spacing w:val="-1"/>
        </w:rPr>
        <w:t xml:space="preserve"> </w:t>
      </w:r>
      <w:r>
        <w:rPr>
          <w:rFonts w:hint="eastAsia"/>
        </w:rPr>
        <w:t>所示。</w:t>
      </w:r>
    </w:p>
    <w:p w14:paraId="30A2C6D3" w14:textId="2DBDCFF9" w:rsidR="00CF4FDE" w:rsidRDefault="00CF4FDE" w:rsidP="00CF4FDE">
      <w:pPr>
        <w:pStyle w:val="a7"/>
        <w:kinsoku w:val="0"/>
        <w:overflowPunct w:val="0"/>
        <w:spacing w:before="11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0" allowOverlap="1" wp14:anchorId="7273DDFC" wp14:editId="31734228">
                <wp:simplePos x="0" y="0"/>
                <wp:positionH relativeFrom="page">
                  <wp:posOffset>1808480</wp:posOffset>
                </wp:positionH>
                <wp:positionV relativeFrom="paragraph">
                  <wp:posOffset>168275</wp:posOffset>
                </wp:positionV>
                <wp:extent cx="3950970" cy="4766310"/>
                <wp:effectExtent l="8255" t="5715" r="3175" b="0"/>
                <wp:wrapTopAndBottom/>
                <wp:docPr id="32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0970" cy="4766310"/>
                          <a:chOff x="2848" y="265"/>
                          <a:chExt cx="6222" cy="7506"/>
                        </a:xfrm>
                      </wpg:grpSpPr>
                      <pic:pic xmlns:pic="http://schemas.openxmlformats.org/drawingml/2006/picture">
                        <pic:nvPicPr>
                          <pic:cNvPr id="3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4" y="360"/>
                            <a:ext cx="4880" cy="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4" name="Group 8"/>
                        <wpg:cNvGrpSpPr>
                          <a:grpSpLocks/>
                        </wpg:cNvGrpSpPr>
                        <wpg:grpSpPr bwMode="auto">
                          <a:xfrm>
                            <a:off x="2848" y="265"/>
                            <a:ext cx="6222" cy="7506"/>
                            <a:chOff x="2848" y="265"/>
                            <a:chExt cx="6222" cy="7506"/>
                          </a:xfrm>
                        </wpg:grpSpPr>
                        <wps:wsp>
                          <wps:cNvPr id="35" name="Freeform 9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6214 w 6222"/>
                                <a:gd name="T1" fmla="*/ 7505 h 7506"/>
                                <a:gd name="T2" fmla="*/ 7 w 6222"/>
                                <a:gd name="T3" fmla="*/ 7505 h 7506"/>
                                <a:gd name="T4" fmla="*/ 5 w 6222"/>
                                <a:gd name="T5" fmla="*/ 7505 h 7506"/>
                                <a:gd name="T6" fmla="*/ 3 w 6222"/>
                                <a:gd name="T7" fmla="*/ 7504 h 7506"/>
                                <a:gd name="T8" fmla="*/ 1 w 6222"/>
                                <a:gd name="T9" fmla="*/ 7502 h 7506"/>
                                <a:gd name="T10" fmla="*/ 0 w 6222"/>
                                <a:gd name="T11" fmla="*/ 7500 h 7506"/>
                                <a:gd name="T12" fmla="*/ 0 w 6222"/>
                                <a:gd name="T13" fmla="*/ 7498 h 7506"/>
                                <a:gd name="T14" fmla="*/ 0 w 6222"/>
                                <a:gd name="T15" fmla="*/ 7 h 7506"/>
                                <a:gd name="T16" fmla="*/ 0 w 6222"/>
                                <a:gd name="T17" fmla="*/ 5 h 7506"/>
                                <a:gd name="T18" fmla="*/ 1 w 6222"/>
                                <a:gd name="T19" fmla="*/ 3 h 7506"/>
                                <a:gd name="T20" fmla="*/ 3 w 6222"/>
                                <a:gd name="T21" fmla="*/ 1 h 7506"/>
                                <a:gd name="T22" fmla="*/ 5 w 6222"/>
                                <a:gd name="T23" fmla="*/ 0 h 7506"/>
                                <a:gd name="T24" fmla="*/ 7 w 6222"/>
                                <a:gd name="T25" fmla="*/ 0 h 7506"/>
                                <a:gd name="T26" fmla="*/ 6214 w 6222"/>
                                <a:gd name="T27" fmla="*/ 0 h 7506"/>
                                <a:gd name="T28" fmla="*/ 6216 w 6222"/>
                                <a:gd name="T29" fmla="*/ 0 h 7506"/>
                                <a:gd name="T30" fmla="*/ 6218 w 6222"/>
                                <a:gd name="T31" fmla="*/ 1 h 7506"/>
                                <a:gd name="T32" fmla="*/ 6220 w 6222"/>
                                <a:gd name="T33" fmla="*/ 3 h 7506"/>
                                <a:gd name="T34" fmla="*/ 6221 w 6222"/>
                                <a:gd name="T35" fmla="*/ 5 h 7506"/>
                                <a:gd name="T36" fmla="*/ 6222 w 6222"/>
                                <a:gd name="T37" fmla="*/ 7 h 7506"/>
                                <a:gd name="T38" fmla="*/ 15 w 6222"/>
                                <a:gd name="T39" fmla="*/ 7 h 7506"/>
                                <a:gd name="T40" fmla="*/ 7 w 6222"/>
                                <a:gd name="T41" fmla="*/ 15 h 7506"/>
                                <a:gd name="T42" fmla="*/ 15 w 6222"/>
                                <a:gd name="T43" fmla="*/ 15 h 7506"/>
                                <a:gd name="T44" fmla="*/ 15 w 6222"/>
                                <a:gd name="T45" fmla="*/ 7490 h 7506"/>
                                <a:gd name="T46" fmla="*/ 7 w 6222"/>
                                <a:gd name="T47" fmla="*/ 7490 h 7506"/>
                                <a:gd name="T48" fmla="*/ 15 w 6222"/>
                                <a:gd name="T49" fmla="*/ 7498 h 7506"/>
                                <a:gd name="T50" fmla="*/ 6222 w 6222"/>
                                <a:gd name="T51" fmla="*/ 7498 h 7506"/>
                                <a:gd name="T52" fmla="*/ 6221 w 6222"/>
                                <a:gd name="T53" fmla="*/ 7500 h 7506"/>
                                <a:gd name="T54" fmla="*/ 6220 w 6222"/>
                                <a:gd name="T55" fmla="*/ 7502 h 7506"/>
                                <a:gd name="T56" fmla="*/ 6218 w 6222"/>
                                <a:gd name="T57" fmla="*/ 7504 h 7506"/>
                                <a:gd name="T58" fmla="*/ 6216 w 6222"/>
                                <a:gd name="T59" fmla="*/ 7505 h 7506"/>
                                <a:gd name="T60" fmla="*/ 6214 w 6222"/>
                                <a:gd name="T61" fmla="*/ 7505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6214" y="7505"/>
                                  </a:moveTo>
                                  <a:lnTo>
                                    <a:pt x="7" y="7505"/>
                                  </a:lnTo>
                                  <a:lnTo>
                                    <a:pt x="5" y="7505"/>
                                  </a:lnTo>
                                  <a:lnTo>
                                    <a:pt x="3" y="7504"/>
                                  </a:lnTo>
                                  <a:lnTo>
                                    <a:pt x="1" y="7502"/>
                                  </a:lnTo>
                                  <a:lnTo>
                                    <a:pt x="0" y="7500"/>
                                  </a:lnTo>
                                  <a:lnTo>
                                    <a:pt x="0" y="7498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" y="3"/>
                                  </a:lnTo>
                                  <a:lnTo>
                                    <a:pt x="3" y="1"/>
                                  </a:lnTo>
                                  <a:lnTo>
                                    <a:pt x="5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6214" y="0"/>
                                  </a:lnTo>
                                  <a:lnTo>
                                    <a:pt x="6216" y="0"/>
                                  </a:lnTo>
                                  <a:lnTo>
                                    <a:pt x="6218" y="1"/>
                                  </a:lnTo>
                                  <a:lnTo>
                                    <a:pt x="6220" y="3"/>
                                  </a:lnTo>
                                  <a:lnTo>
                                    <a:pt x="6221" y="5"/>
                                  </a:lnTo>
                                  <a:lnTo>
                                    <a:pt x="6222" y="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5" y="7490"/>
                                  </a:lnTo>
                                  <a:lnTo>
                                    <a:pt x="7" y="7490"/>
                                  </a:lnTo>
                                  <a:lnTo>
                                    <a:pt x="15" y="7498"/>
                                  </a:lnTo>
                                  <a:lnTo>
                                    <a:pt x="6222" y="7498"/>
                                  </a:lnTo>
                                  <a:lnTo>
                                    <a:pt x="6221" y="7500"/>
                                  </a:lnTo>
                                  <a:lnTo>
                                    <a:pt x="6220" y="7502"/>
                                  </a:lnTo>
                                  <a:lnTo>
                                    <a:pt x="6218" y="7504"/>
                                  </a:lnTo>
                                  <a:lnTo>
                                    <a:pt x="6216" y="7505"/>
                                  </a:lnTo>
                                  <a:lnTo>
                                    <a:pt x="6214" y="75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0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15 w 6222"/>
                                <a:gd name="T1" fmla="*/ 15 h 7506"/>
                                <a:gd name="T2" fmla="*/ 7 w 6222"/>
                                <a:gd name="T3" fmla="*/ 15 h 7506"/>
                                <a:gd name="T4" fmla="*/ 15 w 6222"/>
                                <a:gd name="T5" fmla="*/ 7 h 7506"/>
                                <a:gd name="T6" fmla="*/ 15 w 6222"/>
                                <a:gd name="T7" fmla="*/ 15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15" y="15"/>
                                  </a:moveTo>
                                  <a:lnTo>
                                    <a:pt x="7" y="15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1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6207 w 6222"/>
                                <a:gd name="T1" fmla="*/ 15 h 7506"/>
                                <a:gd name="T2" fmla="*/ 15 w 6222"/>
                                <a:gd name="T3" fmla="*/ 15 h 7506"/>
                                <a:gd name="T4" fmla="*/ 15 w 6222"/>
                                <a:gd name="T5" fmla="*/ 7 h 7506"/>
                                <a:gd name="T6" fmla="*/ 6207 w 6222"/>
                                <a:gd name="T7" fmla="*/ 7 h 7506"/>
                                <a:gd name="T8" fmla="*/ 6207 w 6222"/>
                                <a:gd name="T9" fmla="*/ 15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6207" y="15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6207" y="7"/>
                                  </a:lnTo>
                                  <a:lnTo>
                                    <a:pt x="6207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2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6207 w 6222"/>
                                <a:gd name="T1" fmla="*/ 7498 h 7506"/>
                                <a:gd name="T2" fmla="*/ 6207 w 6222"/>
                                <a:gd name="T3" fmla="*/ 7 h 7506"/>
                                <a:gd name="T4" fmla="*/ 6214 w 6222"/>
                                <a:gd name="T5" fmla="*/ 15 h 7506"/>
                                <a:gd name="T6" fmla="*/ 6222 w 6222"/>
                                <a:gd name="T7" fmla="*/ 15 h 7506"/>
                                <a:gd name="T8" fmla="*/ 6222 w 6222"/>
                                <a:gd name="T9" fmla="*/ 7490 h 7506"/>
                                <a:gd name="T10" fmla="*/ 6214 w 6222"/>
                                <a:gd name="T11" fmla="*/ 7490 h 7506"/>
                                <a:gd name="T12" fmla="*/ 6207 w 6222"/>
                                <a:gd name="T13" fmla="*/ 7498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6207" y="7498"/>
                                  </a:moveTo>
                                  <a:lnTo>
                                    <a:pt x="6207" y="7"/>
                                  </a:lnTo>
                                  <a:lnTo>
                                    <a:pt x="6214" y="15"/>
                                  </a:lnTo>
                                  <a:lnTo>
                                    <a:pt x="6222" y="15"/>
                                  </a:lnTo>
                                  <a:lnTo>
                                    <a:pt x="6222" y="7490"/>
                                  </a:lnTo>
                                  <a:lnTo>
                                    <a:pt x="6214" y="7490"/>
                                  </a:lnTo>
                                  <a:lnTo>
                                    <a:pt x="6207" y="7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3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6222 w 6222"/>
                                <a:gd name="T1" fmla="*/ 15 h 7506"/>
                                <a:gd name="T2" fmla="*/ 6214 w 6222"/>
                                <a:gd name="T3" fmla="*/ 15 h 7506"/>
                                <a:gd name="T4" fmla="*/ 6207 w 6222"/>
                                <a:gd name="T5" fmla="*/ 7 h 7506"/>
                                <a:gd name="T6" fmla="*/ 6222 w 6222"/>
                                <a:gd name="T7" fmla="*/ 7 h 7506"/>
                                <a:gd name="T8" fmla="*/ 6222 w 6222"/>
                                <a:gd name="T9" fmla="*/ 15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6222" y="15"/>
                                  </a:moveTo>
                                  <a:lnTo>
                                    <a:pt x="6214" y="15"/>
                                  </a:lnTo>
                                  <a:lnTo>
                                    <a:pt x="6207" y="7"/>
                                  </a:lnTo>
                                  <a:lnTo>
                                    <a:pt x="6222" y="7"/>
                                  </a:lnTo>
                                  <a:lnTo>
                                    <a:pt x="6222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14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15 w 6222"/>
                                <a:gd name="T1" fmla="*/ 7498 h 7506"/>
                                <a:gd name="T2" fmla="*/ 7 w 6222"/>
                                <a:gd name="T3" fmla="*/ 7490 h 7506"/>
                                <a:gd name="T4" fmla="*/ 15 w 6222"/>
                                <a:gd name="T5" fmla="*/ 7490 h 7506"/>
                                <a:gd name="T6" fmla="*/ 15 w 6222"/>
                                <a:gd name="T7" fmla="*/ 7498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15" y="7498"/>
                                  </a:moveTo>
                                  <a:lnTo>
                                    <a:pt x="7" y="7490"/>
                                  </a:lnTo>
                                  <a:lnTo>
                                    <a:pt x="15" y="7490"/>
                                  </a:lnTo>
                                  <a:lnTo>
                                    <a:pt x="15" y="7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5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6207 w 6222"/>
                                <a:gd name="T1" fmla="*/ 7498 h 7506"/>
                                <a:gd name="T2" fmla="*/ 15 w 6222"/>
                                <a:gd name="T3" fmla="*/ 7498 h 7506"/>
                                <a:gd name="T4" fmla="*/ 15 w 6222"/>
                                <a:gd name="T5" fmla="*/ 7490 h 7506"/>
                                <a:gd name="T6" fmla="*/ 6207 w 6222"/>
                                <a:gd name="T7" fmla="*/ 7490 h 7506"/>
                                <a:gd name="T8" fmla="*/ 6207 w 6222"/>
                                <a:gd name="T9" fmla="*/ 7498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6207" y="7498"/>
                                  </a:moveTo>
                                  <a:lnTo>
                                    <a:pt x="15" y="7498"/>
                                  </a:lnTo>
                                  <a:lnTo>
                                    <a:pt x="15" y="7490"/>
                                  </a:lnTo>
                                  <a:lnTo>
                                    <a:pt x="6207" y="7490"/>
                                  </a:lnTo>
                                  <a:lnTo>
                                    <a:pt x="6207" y="7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6"/>
                          <wps:cNvSpPr>
                            <a:spLocks/>
                          </wps:cNvSpPr>
                          <wps:spPr bwMode="auto">
                            <a:xfrm>
                              <a:off x="2848" y="265"/>
                              <a:ext cx="6222" cy="7506"/>
                            </a:xfrm>
                            <a:custGeom>
                              <a:avLst/>
                              <a:gdLst>
                                <a:gd name="T0" fmla="*/ 6222 w 6222"/>
                                <a:gd name="T1" fmla="*/ 7498 h 7506"/>
                                <a:gd name="T2" fmla="*/ 6207 w 6222"/>
                                <a:gd name="T3" fmla="*/ 7498 h 7506"/>
                                <a:gd name="T4" fmla="*/ 6214 w 6222"/>
                                <a:gd name="T5" fmla="*/ 7490 h 7506"/>
                                <a:gd name="T6" fmla="*/ 6222 w 6222"/>
                                <a:gd name="T7" fmla="*/ 7490 h 7506"/>
                                <a:gd name="T8" fmla="*/ 6222 w 6222"/>
                                <a:gd name="T9" fmla="*/ 7498 h 7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222" h="7506">
                                  <a:moveTo>
                                    <a:pt x="6222" y="7498"/>
                                  </a:moveTo>
                                  <a:lnTo>
                                    <a:pt x="6207" y="7498"/>
                                  </a:lnTo>
                                  <a:lnTo>
                                    <a:pt x="6214" y="7490"/>
                                  </a:lnTo>
                                  <a:lnTo>
                                    <a:pt x="6222" y="7490"/>
                                  </a:lnTo>
                                  <a:lnTo>
                                    <a:pt x="6222" y="7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62A37" id="组合 32" o:spid="_x0000_s1026" style="position:absolute;left:0;text-align:left;margin-left:142.4pt;margin-top:13.25pt;width:311.1pt;height:375.3pt;z-index:251663360;mso-wrap-distance-left:0;mso-wrap-distance-right:0;mso-position-horizontal-relative:page" coordorigin="2848,265" coordsize="6222,75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24;top:360;width:4880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">
                  <v:imagedata r:id="rId11" o:title=""/>
                </v:shape>
                <v:group id="Group 8" o:spid="_x0000_s1028" style="position:absolute;left:2848;top:265;width:6222;height:7506" coordorigin="2848,265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9" o:spid="_x0000_s1029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" path="m6214,7505l7,7505r-2,l3,7504r-2,-2l,7500r,-2l,7,,5,1,3,3,1,5,,7,,6214,r2,l6218,1r2,2l6221,5r1,2l15,7,7,15r8,l15,7490r-8,l15,7498r6207,l6221,7500r-1,2l6218,7504r-2,1l6214,7505xe" fillcolor="black" stroked="f">
                    <v:path arrowok="t" o:connecttype="custom" o:connectlocs="6214,7505;7,7505;5,7505;3,7504;1,7502;0,7500;0,7498;0,7;0,5;1,3;3,1;5,0;7,0;6214,0;6216,0;6218,1;6220,3;6221,5;6222,7;15,7;7,15;15,15;15,7490;7,7490;15,7498;6222,7498;6221,7500;6220,7502;6218,7504;6216,7505;6214,7505" o:connectangles="0,0,0,0,0,0,0,0,0,0,0,0,0,0,0,0,0,0,0,0,0,0,0,0,0,0,0,0,0,0,0"/>
                  </v:shape>
                  <v:shape id="Freeform 10" o:spid="_x0000_s1030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" path="m15,15r-8,l15,7r,8xe" fillcolor="black" stroked="f">
                    <v:path arrowok="t" o:connecttype="custom" o:connectlocs="15,15;7,15;15,7;15,15" o:connectangles="0,0,0,0"/>
                  </v:shape>
                  <v:shape id="Freeform 11" o:spid="_x0000_s1031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" path="m6207,15l15,15r,-8l6207,7r,8xe" fillcolor="black" stroked="f">
                    <v:path arrowok="t" o:connecttype="custom" o:connectlocs="6207,15;15,15;15,7;6207,7;6207,15" o:connectangles="0,0,0,0,0"/>
                  </v:shape>
                  <v:shape id="Freeform 12" o:spid="_x0000_s1032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" path="m6207,7498l6207,7r7,8l6222,15r,7475l6214,7490r-7,8xe" fillcolor="black" stroked="f">
                    <v:path arrowok="t" o:connecttype="custom" o:connectlocs="6207,7498;6207,7;6214,15;6222,15;6222,7490;6214,7490;6207,7498" o:connectangles="0,0,0,0,0,0,0"/>
                  </v:shape>
                  <v:shape id="Freeform 13" o:spid="_x0000_s1033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" path="m6222,15r-8,l6207,7r15,l6222,15xe" fillcolor="black" stroked="f">
                    <v:path arrowok="t" o:connecttype="custom" o:connectlocs="6222,15;6214,15;6207,7;6222,7;6222,15" o:connectangles="0,0,0,0,0"/>
                  </v:shape>
                  <v:shape id="Freeform 14" o:spid="_x0000_s1034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" path="m15,7498r-8,-8l15,7490r,8xe" fillcolor="black" stroked="f">
                    <v:path arrowok="t" o:connecttype="custom" o:connectlocs="15,7498;7,7490;15,7490;15,7498" o:connectangles="0,0,0,0"/>
                  </v:shape>
                  <v:shape id="Freeform 15" o:spid="_x0000_s1035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" path="m6207,7498r-6192,l15,7490r6192,l6207,7498xe" fillcolor="black" stroked="f">
                    <v:path arrowok="t" o:connecttype="custom" o:connectlocs="6207,7498;15,7498;15,7490;6207,7490;6207,7498" o:connectangles="0,0,0,0,0"/>
                  </v:shape>
                  <v:shape id="Freeform 16" o:spid="_x0000_s1036" style="position:absolute;left:2848;top:265;width:6222;height:7506;visibility:visible;mso-wrap-style:square;v-text-anchor:top" coordsize="6222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" path="m6222,7498r-15,l6214,7490r8,l6222,7498xe" fillcolor="black" stroked="f">
                    <v:path arrowok="t" o:connecttype="custom" o:connectlocs="6222,7498;6207,7498;6214,7490;6222,7490;6222,7498" o:connectangles="0,0,0,0,0"/>
                  </v:shape>
                </v:group>
                <w10:wrap type="topAndBottom" anchorx="page"/>
              </v:group>
            </w:pict>
          </mc:Fallback>
        </mc:AlternateContent>
      </w:r>
    </w:p>
    <w:p w14:paraId="6FB24CB7" w14:textId="77777777" w:rsidR="00CF4FDE" w:rsidRDefault="00CF4FDE" w:rsidP="00CF4FDE">
      <w:pPr>
        <w:pStyle w:val="a7"/>
        <w:kinsoku w:val="0"/>
        <w:overflowPunct w:val="0"/>
        <w:spacing w:before="7"/>
        <w:rPr>
          <w:sz w:val="19"/>
          <w:szCs w:val="19"/>
        </w:rPr>
      </w:pPr>
    </w:p>
    <w:p w14:paraId="2635EDEF" w14:textId="77777777" w:rsidR="00CF4FDE" w:rsidRDefault="00CF4FDE" w:rsidP="00CF4FDE">
      <w:pPr>
        <w:pStyle w:val="a7"/>
        <w:kinsoku w:val="0"/>
        <w:overflowPunct w:val="0"/>
        <w:spacing w:before="78"/>
        <w:jc w:val="center"/>
        <w:rPr>
          <w:sz w:val="20"/>
          <w:szCs w:val="20"/>
        </w:rPr>
      </w:pPr>
      <w:r>
        <w:rPr>
          <w:rFonts w:hint="eastAsia"/>
          <w:spacing w:val="-1"/>
          <w:sz w:val="20"/>
          <w:szCs w:val="20"/>
        </w:rPr>
        <w:t>图</w:t>
      </w:r>
      <w:r>
        <w:rPr>
          <w:spacing w:val="-1"/>
          <w:sz w:val="20"/>
          <w:szCs w:val="20"/>
        </w:rPr>
        <w:t xml:space="preserve"> </w:t>
      </w:r>
      <w:r>
        <w:rPr>
          <w:rFonts w:ascii="Times New Roman" w:cs="Times New Roman"/>
          <w:sz w:val="20"/>
          <w:szCs w:val="20"/>
        </w:rPr>
        <w:t>2</w:t>
      </w:r>
      <w:r>
        <w:rPr>
          <w:rFonts w:ascii="Times New Roman" w:cs="Times New Roman"/>
          <w:spacing w:val="47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改进的三角问题解决方法描述</w:t>
      </w:r>
    </w:p>
    <w:p w14:paraId="7DF5C190" w14:textId="77777777" w:rsidR="00CF4FDE" w:rsidRDefault="00CF4FDE" w:rsidP="00CF4FDE">
      <w:pPr>
        <w:pStyle w:val="a7"/>
        <w:kinsoku w:val="0"/>
        <w:overflowPunct w:val="0"/>
        <w:spacing w:before="78"/>
        <w:jc w:val="center"/>
        <w:rPr>
          <w:sz w:val="20"/>
          <w:szCs w:val="20"/>
        </w:rPr>
        <w:sectPr w:rsidR="00CF4FDE">
          <w:pgSz w:w="11910" w:h="16840"/>
          <w:pgMar w:top="1400" w:right="1580" w:bottom="280" w:left="1580" w:header="720" w:footer="720" w:gutter="0"/>
          <w:cols w:space="720"/>
          <w:noEndnote/>
        </w:sectPr>
      </w:pPr>
    </w:p>
    <w:p w14:paraId="580FA60D" w14:textId="3A211C28" w:rsidR="00CF4FDE" w:rsidRDefault="00CF4FDE" w:rsidP="00CF4FDE">
      <w:pPr>
        <w:pStyle w:val="2"/>
        <w:kinsoku w:val="0"/>
        <w:overflowPunct w:val="0"/>
        <w:spacing w:before="10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62180601" wp14:editId="4ECA18AA">
                <wp:simplePos x="0" y="0"/>
                <wp:positionH relativeFrom="page">
                  <wp:posOffset>1071245</wp:posOffset>
                </wp:positionH>
                <wp:positionV relativeFrom="page">
                  <wp:posOffset>914400</wp:posOffset>
                </wp:positionV>
                <wp:extent cx="5417820" cy="8849360"/>
                <wp:effectExtent l="13970" t="9525" r="6985" b="8890"/>
                <wp:wrapNone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7820" cy="8849360"/>
                          <a:chOff x="1687" y="1440"/>
                          <a:chExt cx="8532" cy="13936"/>
                        </a:xfrm>
                      </wpg:grpSpPr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936"/>
                          </a:xfrm>
                          <a:custGeom>
                            <a:avLst/>
                            <a:gdLst>
                              <a:gd name="T0" fmla="*/ 0 w 8532"/>
                              <a:gd name="T1" fmla="*/ 4 h 13936"/>
                              <a:gd name="T2" fmla="*/ 8531 w 8532"/>
                              <a:gd name="T3" fmla="*/ 4 h 13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936">
                                <a:moveTo>
                                  <a:pt x="0" y="4"/>
                                </a:moveTo>
                                <a:lnTo>
                                  <a:pt x="8531" y="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936"/>
                          </a:xfrm>
                          <a:custGeom>
                            <a:avLst/>
                            <a:gdLst>
                              <a:gd name="T0" fmla="*/ 0 w 8532"/>
                              <a:gd name="T1" fmla="*/ 13935 h 13936"/>
                              <a:gd name="T2" fmla="*/ 8531 w 8532"/>
                              <a:gd name="T3" fmla="*/ 13935 h 13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936">
                                <a:moveTo>
                                  <a:pt x="0" y="13935"/>
                                </a:moveTo>
                                <a:lnTo>
                                  <a:pt x="8531" y="1393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936"/>
                          </a:xfrm>
                          <a:custGeom>
                            <a:avLst/>
                            <a:gdLst>
                              <a:gd name="T0" fmla="*/ 4 w 8532"/>
                              <a:gd name="T1" fmla="*/ 0 h 13936"/>
                              <a:gd name="T2" fmla="*/ 4 w 8532"/>
                              <a:gd name="T3" fmla="*/ 13931 h 13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936">
                                <a:moveTo>
                                  <a:pt x="4" y="0"/>
                                </a:moveTo>
                                <a:lnTo>
                                  <a:pt x="4" y="13931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936"/>
                          </a:xfrm>
                          <a:custGeom>
                            <a:avLst/>
                            <a:gdLst>
                              <a:gd name="T0" fmla="*/ 8526 w 8532"/>
                              <a:gd name="T1" fmla="*/ 0 h 13936"/>
                              <a:gd name="T2" fmla="*/ 8526 w 8532"/>
                              <a:gd name="T3" fmla="*/ 13931 h 13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936">
                                <a:moveTo>
                                  <a:pt x="8526" y="0"/>
                                </a:moveTo>
                                <a:lnTo>
                                  <a:pt x="8526" y="13931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55349" id="组合 27" o:spid="_x0000_s1026" style="position:absolute;left:0;text-align:left;margin-left:84.35pt;margin-top:1in;width:426.6pt;height:696.8pt;z-index:-251649024;mso-position-horizontal-relative:page;mso-position-vertical-relative:page" coordorigin="1687,1440" coordsize="8532,1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" o:allowincell="f">
                <v:shape id="Freeform 25" o:spid="_x0000_s1027" style="position:absolute;left:1687;top:1440;width:8532;height:13936;visibility:visible;mso-wrap-style:square;v-text-anchor:top" coordsize="8532,1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" path="m,4r8531,e" filled="f" strokeweight=".48pt">
                  <v:path arrowok="t" o:connecttype="custom" o:connectlocs="0,4;8531,4" o:connectangles="0,0"/>
                </v:shape>
                <v:shape id="Freeform 26" o:spid="_x0000_s1028" style="position:absolute;left:1687;top:1440;width:8532;height:13936;visibility:visible;mso-wrap-style:square;v-text-anchor:top" coordsize="8532,1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" path="m,13935r8531,e" filled="f" strokeweight=".48pt">
                  <v:path arrowok="t" o:connecttype="custom" o:connectlocs="0,13935;8531,13935" o:connectangles="0,0"/>
                </v:shape>
                <v:shape id="Freeform 27" o:spid="_x0000_s1029" style="position:absolute;left:1687;top:1440;width:8532;height:13936;visibility:visible;mso-wrap-style:square;v-text-anchor:top" coordsize="8532,1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" path="m4,r,13931e" filled="f" strokeweight=".48pt">
                  <v:path arrowok="t" o:connecttype="custom" o:connectlocs="4,0;4,13931" o:connectangles="0,0"/>
                </v:shape>
                <v:shape id="Freeform 28" o:spid="_x0000_s1030" style="position:absolute;left:1687;top:1440;width:8532;height:13936;visibility:visible;mso-wrap-style:square;v-text-anchor:top" coordsize="8532,1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" path="m8526,r,13931e" filled="f" strokeweight=".48pt">
                  <v:path arrowok="t" o:connecttype="custom" o:connectlocs="8526,0;8526,13931" o:connectangles="0,0"/>
                </v:shape>
                <w10:wrap anchorx="page" anchory="page"/>
              </v:group>
            </w:pict>
          </mc:Fallback>
        </mc:AlternateContent>
      </w:r>
      <w:r>
        <w:rPr>
          <w:rFonts w:hint="eastAsia"/>
        </w:rPr>
        <w:t>三、实验要求</w:t>
      </w:r>
    </w:p>
    <w:p w14:paraId="6B621A8F" w14:textId="77777777" w:rsidR="00CF4FDE" w:rsidRDefault="00CF4FDE" w:rsidP="00CF4FDE">
      <w:pPr>
        <w:pStyle w:val="ab"/>
        <w:numPr>
          <w:ilvl w:val="1"/>
          <w:numId w:val="3"/>
        </w:numPr>
        <w:tabs>
          <w:tab w:val="left" w:pos="640"/>
        </w:tabs>
        <w:kinsoku w:val="0"/>
        <w:overflowPunct w:val="0"/>
        <w:spacing w:before="123"/>
        <w:rPr>
          <w:b/>
          <w:bCs/>
          <w:w w:val="95"/>
          <w:sz w:val="21"/>
          <w:szCs w:val="21"/>
        </w:rPr>
      </w:pPr>
      <w:bookmarkStart w:id="2" w:name="3.1编程任务"/>
      <w:bookmarkEnd w:id="2"/>
      <w:r>
        <w:rPr>
          <w:rFonts w:hint="eastAsia"/>
          <w:b/>
          <w:bCs/>
          <w:w w:val="95"/>
          <w:sz w:val="21"/>
          <w:szCs w:val="21"/>
        </w:rPr>
        <w:t>编程任务</w:t>
      </w:r>
    </w:p>
    <w:p w14:paraId="2DA1D7FC" w14:textId="77777777" w:rsidR="00CF4FDE" w:rsidRDefault="00CF4FDE" w:rsidP="00CF4FDE">
      <w:pPr>
        <w:pStyle w:val="a7"/>
        <w:kinsoku w:val="0"/>
        <w:overflowPunct w:val="0"/>
        <w:spacing w:before="12"/>
        <w:rPr>
          <w:b/>
          <w:bCs/>
          <w:sz w:val="17"/>
          <w:szCs w:val="17"/>
        </w:rPr>
      </w:pPr>
    </w:p>
    <w:p w14:paraId="34E7B816" w14:textId="77777777" w:rsidR="00CF4FDE" w:rsidRDefault="00CF4FDE" w:rsidP="00CF4FDE">
      <w:pPr>
        <w:pStyle w:val="a7"/>
        <w:kinsoku w:val="0"/>
        <w:overflowPunct w:val="0"/>
        <w:ind w:left="640"/>
      </w:pPr>
      <w:r>
        <w:rPr>
          <w:rFonts w:hint="eastAsia"/>
          <w:spacing w:val="-2"/>
        </w:rPr>
        <w:t>根据图</w:t>
      </w:r>
      <w:r>
        <w:rPr>
          <w:spacing w:val="-2"/>
        </w:rPr>
        <w:t xml:space="preserve"> </w:t>
      </w:r>
      <w:r>
        <w:rPr>
          <w:rFonts w:ascii="Times New Roman" w:cs="Times New Roman"/>
        </w:rPr>
        <w:t>1</w:t>
      </w:r>
      <w:r>
        <w:rPr>
          <w:rFonts w:ascii="Times New Roman" w:cs="Times New Roman"/>
          <w:spacing w:val="-1"/>
        </w:rPr>
        <w:t xml:space="preserve"> </w:t>
      </w:r>
      <w:r>
        <w:rPr>
          <w:rFonts w:hint="eastAsia"/>
          <w:spacing w:val="-2"/>
        </w:rPr>
        <w:t>和图</w:t>
      </w:r>
      <w:r>
        <w:rPr>
          <w:spacing w:val="-2"/>
        </w:rPr>
        <w:t xml:space="preserve"> </w:t>
      </w:r>
      <w:r>
        <w:rPr>
          <w:rFonts w:ascii="Times New Roman" w:cs="Times New Roman"/>
        </w:rPr>
        <w:t>2</w:t>
      </w:r>
      <w:r>
        <w:rPr>
          <w:rFonts w:ascii="Times New Roman" w:cs="Times New Roman"/>
          <w:spacing w:val="-1"/>
        </w:rPr>
        <w:t xml:space="preserve"> </w:t>
      </w:r>
      <w:r>
        <w:rPr>
          <w:rFonts w:hint="eastAsia"/>
        </w:rPr>
        <w:t>描述的流程图描述，分别进行编程实现。</w:t>
      </w:r>
    </w:p>
    <w:p w14:paraId="388E0028" w14:textId="77777777" w:rsidR="00CF4FDE" w:rsidRDefault="00CF4FDE" w:rsidP="00CF4FDE">
      <w:pPr>
        <w:pStyle w:val="2"/>
        <w:numPr>
          <w:ilvl w:val="1"/>
          <w:numId w:val="3"/>
        </w:numPr>
        <w:tabs>
          <w:tab w:val="num" w:pos="360"/>
          <w:tab w:val="left" w:pos="640"/>
        </w:tabs>
        <w:kinsoku w:val="0"/>
        <w:overflowPunct w:val="0"/>
        <w:spacing w:before="136"/>
        <w:ind w:left="220" w:firstLine="0"/>
        <w:rPr>
          <w:w w:val="95"/>
        </w:rPr>
      </w:pPr>
      <w:bookmarkStart w:id="3" w:name="3.2边界值分析测试实验"/>
      <w:bookmarkEnd w:id="3"/>
      <w:r>
        <w:rPr>
          <w:rFonts w:hint="eastAsia"/>
          <w:w w:val="95"/>
        </w:rPr>
        <w:t>边界值分析测试实验</w:t>
      </w:r>
    </w:p>
    <w:p w14:paraId="3AA8C20B" w14:textId="77777777" w:rsidR="00CF4FDE" w:rsidRDefault="00CF4FDE" w:rsidP="00CF4FDE">
      <w:pPr>
        <w:pStyle w:val="a7"/>
        <w:kinsoku w:val="0"/>
        <w:overflowPunct w:val="0"/>
        <w:rPr>
          <w:b/>
          <w:bCs/>
          <w:sz w:val="18"/>
          <w:szCs w:val="18"/>
        </w:rPr>
      </w:pPr>
    </w:p>
    <w:p w14:paraId="7728ECB8" w14:textId="77777777" w:rsidR="00CF4FDE" w:rsidRDefault="00CF4FDE" w:rsidP="00CF4FDE">
      <w:pPr>
        <w:pStyle w:val="a7"/>
        <w:kinsoku w:val="0"/>
        <w:overflowPunct w:val="0"/>
        <w:spacing w:line="331" w:lineRule="auto"/>
        <w:ind w:left="220" w:right="126" w:firstLine="420"/>
      </w:pPr>
      <w:r>
        <w:rPr>
          <w:rFonts w:hint="eastAsia"/>
          <w:w w:val="95"/>
        </w:rPr>
        <w:t>通过边界值分析方法生成测试集，不断地修改程序，直到所有测试用例集测试均通过。</w:t>
      </w:r>
      <w:r>
        <w:rPr>
          <w:spacing w:val="94"/>
          <w:w w:val="95"/>
        </w:rPr>
        <w:t xml:space="preserve"> </w:t>
      </w:r>
      <w:r>
        <w:rPr>
          <w:rFonts w:hint="eastAsia"/>
        </w:rPr>
        <w:t>测试用例集的生成分别基于普通边界值（</w:t>
      </w:r>
      <w:r>
        <w:rPr>
          <w:rFonts w:ascii="Times New Roman" w:cs="Times New Roman"/>
        </w:rPr>
        <w:t>normal</w:t>
      </w:r>
      <w:r>
        <w:rPr>
          <w:rFonts w:ascii="Times New Roman" w:cs="Times New Roman"/>
          <w:spacing w:val="4"/>
        </w:rPr>
        <w:t xml:space="preserve"> </w:t>
      </w:r>
      <w:r>
        <w:rPr>
          <w:rFonts w:ascii="Times New Roman" w:cs="Times New Roman"/>
        </w:rPr>
        <w:t>boundary</w:t>
      </w:r>
      <w:r>
        <w:rPr>
          <w:rFonts w:ascii="Times New Roman" w:cs="Times New Roman"/>
          <w:spacing w:val="2"/>
        </w:rPr>
        <w:t xml:space="preserve"> </w:t>
      </w:r>
      <w:r>
        <w:rPr>
          <w:rFonts w:ascii="Times New Roman" w:cs="Times New Roman"/>
        </w:rPr>
        <w:t>value</w:t>
      </w:r>
      <w:r>
        <w:rPr>
          <w:rFonts w:hint="eastAsia"/>
        </w:rPr>
        <w:t>）测试和最坏情形边界值</w:t>
      </w:r>
    </w:p>
    <w:p w14:paraId="780E4F0B" w14:textId="77777777" w:rsidR="00CF4FDE" w:rsidRDefault="00CF4FDE" w:rsidP="00CF4FDE">
      <w:pPr>
        <w:pStyle w:val="a7"/>
        <w:kinsoku w:val="0"/>
        <w:overflowPunct w:val="0"/>
        <w:spacing w:before="6" w:line="386" w:lineRule="auto"/>
        <w:ind w:left="640" w:right="3696" w:hanging="420"/>
      </w:pPr>
      <w:r>
        <w:rPr>
          <w:rFonts w:hint="eastAsia"/>
        </w:rPr>
        <w:t>（</w:t>
      </w:r>
      <w:r>
        <w:rPr>
          <w:rFonts w:ascii="Times New Roman" w:cs="Times New Roman"/>
        </w:rPr>
        <w:t>worst-case</w:t>
      </w:r>
      <w:r>
        <w:rPr>
          <w:rFonts w:ascii="Times New Roman" w:cs="Times New Roman"/>
          <w:spacing w:val="31"/>
        </w:rPr>
        <w:t xml:space="preserve"> </w:t>
      </w:r>
      <w:r>
        <w:rPr>
          <w:rFonts w:ascii="Times New Roman" w:cs="Times New Roman"/>
        </w:rPr>
        <w:t>boundary</w:t>
      </w:r>
      <w:r>
        <w:rPr>
          <w:rFonts w:ascii="Times New Roman" w:cs="Times New Roman"/>
          <w:spacing w:val="32"/>
        </w:rPr>
        <w:t xml:space="preserve"> </w:t>
      </w:r>
      <w:r>
        <w:rPr>
          <w:rFonts w:ascii="Times New Roman" w:cs="Times New Roman"/>
        </w:rPr>
        <w:t>value</w:t>
      </w:r>
      <w:r>
        <w:rPr>
          <w:rFonts w:hint="eastAsia"/>
        </w:rPr>
        <w:t>）测试两种情况进行。例</w:t>
      </w:r>
      <w:r>
        <w:rPr>
          <w:rFonts w:hint="eastAsia"/>
          <w:spacing w:val="-1"/>
        </w:rPr>
        <w:t>如，现已给出如下普通边界值测试用例表</w:t>
      </w:r>
      <w:r>
        <w:rPr>
          <w:spacing w:val="-1"/>
        </w:rPr>
        <w:t xml:space="preserve"> </w:t>
      </w:r>
      <w:r>
        <w:rPr>
          <w:rFonts w:ascii="Times New Roman" w:cs="Times New Roman"/>
        </w:rPr>
        <w:t>1</w:t>
      </w:r>
      <w:r>
        <w:rPr>
          <w:rFonts w:hint="eastAsia"/>
        </w:rPr>
        <w:t>。</w:t>
      </w:r>
    </w:p>
    <w:p w14:paraId="57FB511B" w14:textId="0D940129" w:rsidR="00CF4FDE" w:rsidRDefault="00CF4FDE" w:rsidP="00CF4FDE">
      <w:pPr>
        <w:pStyle w:val="a7"/>
        <w:kinsoku w:val="0"/>
        <w:overflowPunct w:val="0"/>
        <w:spacing w:line="237" w:lineRule="exact"/>
        <w:ind w:left="3222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4EAB3F23" wp14:editId="11127EB8">
                <wp:simplePos x="0" y="0"/>
                <wp:positionH relativeFrom="page">
                  <wp:posOffset>2334260</wp:posOffset>
                </wp:positionH>
                <wp:positionV relativeFrom="paragraph">
                  <wp:posOffset>187325</wp:posOffset>
                </wp:positionV>
                <wp:extent cx="2971800" cy="2959100"/>
                <wp:effectExtent l="635" t="4445" r="0" b="0"/>
                <wp:wrapTopAndBottom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295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CE22F" w14:textId="17B6B07A" w:rsidR="00CF4FDE" w:rsidRDefault="00CF4FDE" w:rsidP="00CF4FD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66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8D11B3" wp14:editId="281A7887">
                                  <wp:extent cx="3078543" cy="2605087"/>
                                  <wp:effectExtent l="0" t="0" r="7620" b="508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0822" cy="260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ADFCF7" w14:textId="77777777" w:rsidR="00CF4FDE" w:rsidRDefault="00CF4FDE" w:rsidP="00CF4F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B3F23" id="矩形 26" o:spid="_x0000_s1026" style="position:absolute;left:0;text-align:left;margin-left:183.8pt;margin-top:14.75pt;width:234pt;height:233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" o:allowincell="f" filled="f" stroked="f">
                <v:textbox inset="0,0,0,0">
                  <w:txbxContent>
                    <w:p w14:paraId="2AECE22F" w14:textId="17B6B07A" w:rsidR="00CF4FDE" w:rsidRDefault="00CF4FDE" w:rsidP="00CF4FDE">
                      <w:pPr>
                        <w:widowControl/>
                        <w:autoSpaceDE/>
                        <w:autoSpaceDN/>
                        <w:adjustRightInd/>
                        <w:spacing w:line="466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C8D11B3" wp14:editId="281A7887">
                            <wp:extent cx="3078543" cy="2605087"/>
                            <wp:effectExtent l="0" t="0" r="7620" b="508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0822" cy="260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ADFCF7" w14:textId="77777777" w:rsidR="00CF4FDE" w:rsidRDefault="00CF4FDE" w:rsidP="00CF4F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hint="eastAsia"/>
          <w:spacing w:val="-1"/>
          <w:sz w:val="20"/>
          <w:szCs w:val="20"/>
        </w:rPr>
        <w:t>表</w:t>
      </w:r>
      <w:r>
        <w:rPr>
          <w:spacing w:val="-1"/>
          <w:sz w:val="20"/>
          <w:szCs w:val="20"/>
        </w:rPr>
        <w:t xml:space="preserve"> </w:t>
      </w:r>
      <w:r>
        <w:rPr>
          <w:rFonts w:ascii="Times New Roman" w:cs="Times New Roman"/>
          <w:sz w:val="20"/>
          <w:szCs w:val="20"/>
        </w:rPr>
        <w:t>1</w:t>
      </w:r>
      <w:r>
        <w:rPr>
          <w:rFonts w:ascii="Times New Roman" w:cs="Times New Roman"/>
          <w:spacing w:val="1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普通边界值测试用例</w:t>
      </w:r>
    </w:p>
    <w:p w14:paraId="5F63593D" w14:textId="77777777" w:rsidR="00CF4FDE" w:rsidRDefault="00CF4FDE" w:rsidP="00CF4FDE">
      <w:pPr>
        <w:pStyle w:val="a7"/>
        <w:kinsoku w:val="0"/>
        <w:overflowPunct w:val="0"/>
        <w:spacing w:before="9"/>
        <w:rPr>
          <w:sz w:val="15"/>
          <w:szCs w:val="15"/>
        </w:rPr>
      </w:pPr>
    </w:p>
    <w:p w14:paraId="0163709A" w14:textId="77777777" w:rsidR="00CF4FDE" w:rsidRDefault="00CF4FDE" w:rsidP="00CF4FDE">
      <w:pPr>
        <w:pStyle w:val="a7"/>
        <w:kinsoku w:val="0"/>
        <w:overflowPunct w:val="0"/>
        <w:ind w:left="640"/>
      </w:pPr>
      <w:r>
        <w:rPr>
          <w:rFonts w:hint="eastAsia"/>
        </w:rPr>
        <w:t>继续设计最坏情形用例边界值，并将两种测试集实现，用于程序的测试。</w:t>
      </w:r>
    </w:p>
    <w:p w14:paraId="02996F27" w14:textId="77777777" w:rsidR="00CF4FDE" w:rsidRDefault="00CF4FDE" w:rsidP="00CF4FDE">
      <w:pPr>
        <w:pStyle w:val="a7"/>
        <w:kinsoku w:val="0"/>
        <w:overflowPunct w:val="0"/>
        <w:spacing w:before="37"/>
        <w:jc w:val="center"/>
        <w:rPr>
          <w:sz w:val="20"/>
          <w:szCs w:val="20"/>
        </w:rPr>
        <w:sectPr w:rsidR="00CF4FDE">
          <w:pgSz w:w="11910" w:h="16840"/>
          <w:pgMar w:top="1420" w:right="1580" w:bottom="280" w:left="1580" w:header="720" w:footer="720" w:gutter="0"/>
          <w:cols w:space="720"/>
          <w:noEndnote/>
        </w:sectPr>
      </w:pPr>
      <w:bookmarkStart w:id="4" w:name="3.3等价类划分测试实验"/>
      <w:bookmarkEnd w:id="4"/>
    </w:p>
    <w:p w14:paraId="7BB31606" w14:textId="77777777" w:rsidR="00885E9F" w:rsidRDefault="00885E9F" w:rsidP="00CF4FDE">
      <w:pPr>
        <w:pStyle w:val="a7"/>
        <w:kinsoku w:val="0"/>
        <w:overflowPunct w:val="0"/>
        <w:spacing w:before="60"/>
        <w:ind w:left="249" w:right="249"/>
        <w:jc w:val="center"/>
        <w:rPr>
          <w:spacing w:val="-1"/>
          <w:sz w:val="20"/>
          <w:szCs w:val="20"/>
        </w:rPr>
      </w:pPr>
    </w:p>
    <w:p w14:paraId="10122178" w14:textId="1A8E92F6" w:rsidR="00CF4FDE" w:rsidRDefault="00CF4FDE" w:rsidP="00CF4FDE">
      <w:pPr>
        <w:pStyle w:val="a7"/>
        <w:kinsoku w:val="0"/>
        <w:overflowPunct w:val="0"/>
        <w:spacing w:before="42" w:line="480" w:lineRule="atLeast"/>
        <w:ind w:left="220" w:right="966" w:firstLine="420"/>
        <w:rPr>
          <w:b/>
          <w:bCs/>
        </w:rPr>
      </w:pPr>
      <w:r>
        <w:rPr>
          <w:rFonts w:hint="eastAsia"/>
          <w:b/>
          <w:bCs/>
        </w:rPr>
        <w:t>四、实验原理</w:t>
      </w:r>
    </w:p>
    <w:p w14:paraId="229ABFB4" w14:textId="77777777" w:rsidR="00CF4FDE" w:rsidRDefault="00CF4FDE" w:rsidP="00CF4FDE">
      <w:pPr>
        <w:pStyle w:val="2"/>
        <w:numPr>
          <w:ilvl w:val="1"/>
          <w:numId w:val="2"/>
        </w:numPr>
        <w:tabs>
          <w:tab w:val="num" w:pos="360"/>
          <w:tab w:val="left" w:pos="640"/>
        </w:tabs>
        <w:kinsoku w:val="0"/>
        <w:overflowPunct w:val="0"/>
        <w:spacing w:before="125"/>
        <w:ind w:left="220" w:firstLine="0"/>
        <w:rPr>
          <w:w w:val="95"/>
        </w:rPr>
      </w:pPr>
      <w:bookmarkStart w:id="5" w:name="4.1边界值分析测试"/>
      <w:bookmarkEnd w:id="5"/>
      <w:r>
        <w:rPr>
          <w:rFonts w:hint="eastAsia"/>
          <w:w w:val="95"/>
        </w:rPr>
        <w:t>边界值分析测试</w:t>
      </w:r>
    </w:p>
    <w:p w14:paraId="25B91E54" w14:textId="77777777" w:rsidR="00CF4FDE" w:rsidRDefault="00CF4FDE" w:rsidP="00CF4FDE">
      <w:pPr>
        <w:pStyle w:val="a7"/>
        <w:kinsoku w:val="0"/>
        <w:overflowPunct w:val="0"/>
        <w:spacing w:before="12"/>
        <w:rPr>
          <w:b/>
          <w:bCs/>
          <w:sz w:val="17"/>
          <w:szCs w:val="17"/>
        </w:rPr>
      </w:pPr>
    </w:p>
    <w:p w14:paraId="49CD505C" w14:textId="77777777" w:rsidR="00CF4FDE" w:rsidRDefault="00CF4FDE" w:rsidP="00CF4FDE">
      <w:pPr>
        <w:pStyle w:val="a7"/>
        <w:kinsoku w:val="0"/>
        <w:overflowPunct w:val="0"/>
        <w:spacing w:line="333" w:lineRule="auto"/>
        <w:ind w:left="220" w:right="207" w:firstLine="420"/>
        <w:jc w:val="both"/>
      </w:pPr>
      <w:r>
        <w:rPr>
          <w:rFonts w:hint="eastAsia"/>
        </w:rPr>
        <w:t>边界值分析测试分为四类：普通边界值（</w:t>
      </w:r>
      <w:r>
        <w:rPr>
          <w:rFonts w:ascii="Times New Roman" w:cs="Times New Roman"/>
        </w:rPr>
        <w:t>normal</w:t>
      </w:r>
      <w:r>
        <w:rPr>
          <w:rFonts w:ascii="Times New Roman" w:cs="Times New Roman"/>
          <w:spacing w:val="18"/>
        </w:rPr>
        <w:t xml:space="preserve"> </w:t>
      </w:r>
      <w:r>
        <w:rPr>
          <w:rFonts w:ascii="Times New Roman" w:cs="Times New Roman"/>
        </w:rPr>
        <w:t>boundary</w:t>
      </w:r>
      <w:r>
        <w:rPr>
          <w:rFonts w:ascii="Times New Roman" w:cs="Times New Roman"/>
          <w:spacing w:val="18"/>
        </w:rPr>
        <w:t xml:space="preserve"> </w:t>
      </w:r>
      <w:r>
        <w:rPr>
          <w:rFonts w:ascii="Times New Roman" w:cs="Times New Roman"/>
        </w:rPr>
        <w:t>value</w:t>
      </w:r>
      <w:r>
        <w:rPr>
          <w:rFonts w:hint="eastAsia"/>
        </w:rPr>
        <w:t>）测试，最坏情形边界值（</w:t>
      </w:r>
      <w:r>
        <w:rPr>
          <w:rFonts w:ascii="Times New Roman" w:cs="Times New Roman"/>
        </w:rPr>
        <w:t>worst-case</w:t>
      </w:r>
      <w:r>
        <w:rPr>
          <w:rFonts w:ascii="Times New Roman" w:cs="Times New Roman"/>
          <w:spacing w:val="-7"/>
        </w:rPr>
        <w:t xml:space="preserve"> </w:t>
      </w:r>
      <w:r>
        <w:rPr>
          <w:rFonts w:ascii="Times New Roman" w:cs="Times New Roman"/>
        </w:rPr>
        <w:t>boundary</w:t>
      </w:r>
      <w:r>
        <w:rPr>
          <w:rFonts w:ascii="Times New Roman" w:cs="Times New Roman"/>
          <w:spacing w:val="-9"/>
        </w:rPr>
        <w:t xml:space="preserve"> </w:t>
      </w:r>
      <w:r>
        <w:rPr>
          <w:rFonts w:ascii="Times New Roman" w:cs="Times New Roman"/>
        </w:rPr>
        <w:t>value</w:t>
      </w:r>
      <w:r>
        <w:rPr>
          <w:rFonts w:hint="eastAsia"/>
        </w:rPr>
        <w:t>）测试，健壮性边界值（</w:t>
      </w:r>
      <w:r>
        <w:rPr>
          <w:rFonts w:ascii="Times New Roman" w:cs="Times New Roman"/>
        </w:rPr>
        <w:t>robust</w:t>
      </w:r>
      <w:r>
        <w:rPr>
          <w:rFonts w:ascii="Times New Roman" w:cs="Times New Roman"/>
          <w:spacing w:val="-8"/>
        </w:rPr>
        <w:t xml:space="preserve"> </w:t>
      </w:r>
      <w:r>
        <w:rPr>
          <w:rFonts w:ascii="Times New Roman" w:cs="Times New Roman"/>
        </w:rPr>
        <w:t>boundary</w:t>
      </w:r>
      <w:r>
        <w:rPr>
          <w:rFonts w:ascii="Times New Roman" w:cs="Times New Roman"/>
          <w:spacing w:val="-7"/>
        </w:rPr>
        <w:t xml:space="preserve"> </w:t>
      </w:r>
      <w:r>
        <w:rPr>
          <w:rFonts w:ascii="Times New Roman" w:cs="Times New Roman"/>
        </w:rPr>
        <w:t>value</w:t>
      </w:r>
      <w:r>
        <w:rPr>
          <w:rFonts w:hint="eastAsia"/>
        </w:rPr>
        <w:t>）测试，健壮性最坏情形边界值（</w:t>
      </w:r>
      <w:r>
        <w:rPr>
          <w:rFonts w:ascii="Times New Roman" w:cs="Times New Roman"/>
        </w:rPr>
        <w:t>robust</w:t>
      </w:r>
      <w:r>
        <w:rPr>
          <w:rFonts w:ascii="Times New Roman" w:cs="Times New Roman"/>
          <w:spacing w:val="1"/>
        </w:rPr>
        <w:t xml:space="preserve"> </w:t>
      </w:r>
      <w:r>
        <w:rPr>
          <w:rFonts w:ascii="Times New Roman" w:cs="Times New Roman"/>
        </w:rPr>
        <w:t>worst-case</w:t>
      </w:r>
      <w:r>
        <w:rPr>
          <w:rFonts w:ascii="Times New Roman" w:cs="Times New Roman"/>
          <w:spacing w:val="3"/>
        </w:rPr>
        <w:t xml:space="preserve"> </w:t>
      </w:r>
      <w:r>
        <w:rPr>
          <w:rFonts w:ascii="Times New Roman" w:cs="Times New Roman"/>
        </w:rPr>
        <w:t>boundary</w:t>
      </w:r>
      <w:r>
        <w:rPr>
          <w:rFonts w:ascii="Times New Roman" w:cs="Times New Roman"/>
          <w:spacing w:val="4"/>
        </w:rPr>
        <w:t xml:space="preserve"> </w:t>
      </w:r>
      <w:r>
        <w:rPr>
          <w:rFonts w:ascii="Times New Roman" w:cs="Times New Roman"/>
        </w:rPr>
        <w:t>value</w:t>
      </w:r>
      <w:r>
        <w:rPr>
          <w:rFonts w:hint="eastAsia"/>
        </w:rPr>
        <w:t>）测试。在二维测试用例空间中，四种类</w:t>
      </w:r>
      <w:r>
        <w:rPr>
          <w:rFonts w:hint="eastAsia"/>
          <w:spacing w:val="-1"/>
        </w:rPr>
        <w:t>型的测试用例分布如下图</w:t>
      </w:r>
      <w:r>
        <w:rPr>
          <w:spacing w:val="-1"/>
        </w:rPr>
        <w:t xml:space="preserve"> </w:t>
      </w:r>
      <w:r>
        <w:rPr>
          <w:rFonts w:ascii="Times New Roman" w:cs="Times New Roman"/>
        </w:rPr>
        <w:t>3</w:t>
      </w:r>
      <w:r>
        <w:rPr>
          <w:rFonts w:ascii="Times New Roman" w:cs="Times New Roman"/>
          <w:spacing w:val="1"/>
        </w:rPr>
        <w:t xml:space="preserve"> </w:t>
      </w:r>
      <w:r>
        <w:rPr>
          <w:rFonts w:hint="eastAsia"/>
        </w:rPr>
        <w:t>至图</w:t>
      </w:r>
      <w:r>
        <w:t xml:space="preserve"> </w:t>
      </w:r>
      <w:r>
        <w:rPr>
          <w:rFonts w:ascii="Times New Roman" w:cs="Times New Roman"/>
        </w:rPr>
        <w:t>6</w:t>
      </w:r>
      <w:r>
        <w:rPr>
          <w:rFonts w:ascii="Times New Roman" w:cs="Times New Roman"/>
          <w:spacing w:val="1"/>
        </w:rPr>
        <w:t xml:space="preserve"> </w:t>
      </w:r>
      <w:r>
        <w:rPr>
          <w:rFonts w:hint="eastAsia"/>
        </w:rPr>
        <w:t>所示。</w:t>
      </w:r>
    </w:p>
    <w:p w14:paraId="6490BD13" w14:textId="6ABF3E02" w:rsidR="00CF4FDE" w:rsidRDefault="00CF4FDE" w:rsidP="00CF4FDE">
      <w:pPr>
        <w:pStyle w:val="a7"/>
        <w:kinsoku w:val="0"/>
        <w:overflowPunct w:val="0"/>
        <w:spacing w:before="3"/>
        <w:rPr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542A148B" wp14:editId="680A35CF">
                <wp:simplePos x="0" y="0"/>
                <wp:positionH relativeFrom="page">
                  <wp:posOffset>2493010</wp:posOffset>
                </wp:positionH>
                <wp:positionV relativeFrom="paragraph">
                  <wp:posOffset>74295</wp:posOffset>
                </wp:positionV>
                <wp:extent cx="2819400" cy="1866900"/>
                <wp:effectExtent l="0" t="3810" r="2540" b="0"/>
                <wp:wrapTopAndBottom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FC838" w14:textId="0AED62A1" w:rsidR="00CF4FDE" w:rsidRDefault="00CF4FDE" w:rsidP="00CF4FD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9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41A050" wp14:editId="798E63E2">
                                  <wp:extent cx="2821109" cy="187200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1109" cy="18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A0FE29" w14:textId="77777777" w:rsidR="00CF4FDE" w:rsidRDefault="00CF4FDE" w:rsidP="00CF4F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A148B" id="矩形 15" o:spid="_x0000_s1027" style="position:absolute;margin-left:196.3pt;margin-top:5.85pt;width:222pt;height:147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" o:allowincell="f" filled="f" stroked="f">
                <v:textbox inset="0,0,0,0">
                  <w:txbxContent>
                    <w:p w14:paraId="6FAFC838" w14:textId="0AED62A1" w:rsidR="00CF4FDE" w:rsidRDefault="00CF4FDE" w:rsidP="00CF4FDE">
                      <w:pPr>
                        <w:widowControl/>
                        <w:autoSpaceDE/>
                        <w:autoSpaceDN/>
                        <w:adjustRightInd/>
                        <w:spacing w:line="29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B41A050" wp14:editId="798E63E2">
                            <wp:extent cx="2821109" cy="187200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1109" cy="18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A0FE29" w14:textId="77777777" w:rsidR="00CF4FDE" w:rsidRDefault="00CF4FDE" w:rsidP="00CF4F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FB27213" w14:textId="77777777" w:rsidR="00CF4FDE" w:rsidRDefault="00CF4FDE" w:rsidP="00CF4FDE">
      <w:pPr>
        <w:pStyle w:val="a7"/>
        <w:kinsoku w:val="0"/>
        <w:overflowPunct w:val="0"/>
        <w:spacing w:before="1"/>
        <w:rPr>
          <w:sz w:val="20"/>
          <w:szCs w:val="20"/>
        </w:rPr>
      </w:pPr>
    </w:p>
    <w:p w14:paraId="1BCEF329" w14:textId="77777777" w:rsidR="00CF4FDE" w:rsidRDefault="00CF4FDE" w:rsidP="00CF4FDE">
      <w:pPr>
        <w:pStyle w:val="a7"/>
        <w:kinsoku w:val="0"/>
        <w:overflowPunct w:val="0"/>
        <w:jc w:val="center"/>
        <w:rPr>
          <w:sz w:val="20"/>
          <w:szCs w:val="20"/>
        </w:rPr>
      </w:pPr>
      <w:r>
        <w:rPr>
          <w:rFonts w:hint="eastAsia"/>
          <w:spacing w:val="-1"/>
          <w:sz w:val="20"/>
          <w:szCs w:val="20"/>
        </w:rPr>
        <w:t>图</w:t>
      </w:r>
      <w:r>
        <w:rPr>
          <w:spacing w:val="-1"/>
          <w:sz w:val="20"/>
          <w:szCs w:val="20"/>
        </w:rPr>
        <w:t xml:space="preserve"> </w:t>
      </w:r>
      <w:r>
        <w:rPr>
          <w:rFonts w:ascii="Times New Roman" w:cs="Times New Roman"/>
          <w:sz w:val="20"/>
          <w:szCs w:val="20"/>
        </w:rPr>
        <w:t>3</w:t>
      </w:r>
      <w:r>
        <w:rPr>
          <w:rFonts w:ascii="Times New Roman" w:cs="Times New Roman"/>
          <w:spacing w:val="47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普通边界值测试</w:t>
      </w:r>
    </w:p>
    <w:p w14:paraId="6D531E78" w14:textId="7DB5B24E" w:rsidR="00CF4FDE" w:rsidRDefault="00CF4FDE" w:rsidP="00CF4FDE">
      <w:pPr>
        <w:pStyle w:val="a7"/>
        <w:kinsoku w:val="0"/>
        <w:overflowPunct w:val="0"/>
        <w:spacing w:before="10"/>
        <w:rPr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6D62FC00" wp14:editId="3A19754C">
                <wp:simplePos x="0" y="0"/>
                <wp:positionH relativeFrom="page">
                  <wp:posOffset>2573020</wp:posOffset>
                </wp:positionH>
                <wp:positionV relativeFrom="paragraph">
                  <wp:posOffset>94615</wp:posOffset>
                </wp:positionV>
                <wp:extent cx="2603500" cy="1816100"/>
                <wp:effectExtent l="1270" t="0" r="0" b="3175"/>
                <wp:wrapTopAndBottom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1D4B" w14:textId="1C49726F" w:rsidR="00CF4FDE" w:rsidRDefault="00CF4FDE" w:rsidP="00CF4FD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6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B3237A9" wp14:editId="21BB73E6">
                                  <wp:extent cx="2716678" cy="1908000"/>
                                  <wp:effectExtent l="0" t="0" r="762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678" cy="19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06AA5A" w14:textId="77777777" w:rsidR="00CF4FDE" w:rsidRDefault="00CF4FDE" w:rsidP="00CF4F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2FC00" id="矩形 13" o:spid="_x0000_s1028" style="position:absolute;margin-left:202.6pt;margin-top:7.45pt;width:205pt;height:143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" o:allowincell="f" filled="f" stroked="f">
                <v:textbox inset="0,0,0,0">
                  <w:txbxContent>
                    <w:p w14:paraId="608E1D4B" w14:textId="1C49726F" w:rsidR="00CF4FDE" w:rsidRDefault="00CF4FDE" w:rsidP="00CF4FDE">
                      <w:pPr>
                        <w:widowControl/>
                        <w:autoSpaceDE/>
                        <w:autoSpaceDN/>
                        <w:adjustRightInd/>
                        <w:spacing w:line="286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B3237A9" wp14:editId="21BB73E6">
                            <wp:extent cx="2716678" cy="1908000"/>
                            <wp:effectExtent l="0" t="0" r="762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678" cy="19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06AA5A" w14:textId="77777777" w:rsidR="00CF4FDE" w:rsidRDefault="00CF4FDE" w:rsidP="00CF4F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28C4D2BD" w14:textId="77777777" w:rsidR="00CF4FDE" w:rsidRDefault="00CF4FDE" w:rsidP="00CF4FDE">
      <w:pPr>
        <w:pStyle w:val="a7"/>
        <w:kinsoku w:val="0"/>
        <w:overflowPunct w:val="0"/>
        <w:spacing w:before="7"/>
        <w:rPr>
          <w:sz w:val="24"/>
          <w:szCs w:val="24"/>
        </w:rPr>
      </w:pPr>
    </w:p>
    <w:p w14:paraId="21D55AEE" w14:textId="77777777" w:rsidR="00CF4FDE" w:rsidRDefault="00CF4FDE" w:rsidP="00CF4FDE">
      <w:pPr>
        <w:pStyle w:val="a7"/>
        <w:kinsoku w:val="0"/>
        <w:overflowPunct w:val="0"/>
        <w:ind w:left="249" w:right="249"/>
        <w:jc w:val="center"/>
        <w:rPr>
          <w:sz w:val="20"/>
          <w:szCs w:val="20"/>
        </w:rPr>
      </w:pPr>
      <w:r>
        <w:rPr>
          <w:rFonts w:hint="eastAsia"/>
          <w:spacing w:val="-1"/>
          <w:sz w:val="20"/>
          <w:szCs w:val="20"/>
        </w:rPr>
        <w:t>图</w:t>
      </w:r>
      <w:r>
        <w:rPr>
          <w:spacing w:val="-1"/>
          <w:sz w:val="20"/>
          <w:szCs w:val="20"/>
        </w:rPr>
        <w:t xml:space="preserve"> </w:t>
      </w:r>
      <w:r>
        <w:rPr>
          <w:rFonts w:ascii="Times New Roman" w:cs="Times New Roman"/>
          <w:sz w:val="20"/>
          <w:szCs w:val="20"/>
        </w:rPr>
        <w:t>4</w:t>
      </w:r>
      <w:r>
        <w:rPr>
          <w:rFonts w:ascii="Times New Roman" w:cs="Times New Roman"/>
          <w:spacing w:val="1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最坏情形边界值测试</w:t>
      </w:r>
    </w:p>
    <w:p w14:paraId="110E0DC4" w14:textId="77777777" w:rsidR="00CF4FDE" w:rsidRDefault="00CF4FDE" w:rsidP="00CF4FDE">
      <w:pPr>
        <w:pStyle w:val="a7"/>
        <w:kinsoku w:val="0"/>
        <w:overflowPunct w:val="0"/>
        <w:ind w:left="249" w:right="249"/>
        <w:jc w:val="center"/>
        <w:rPr>
          <w:sz w:val="20"/>
          <w:szCs w:val="20"/>
        </w:rPr>
        <w:sectPr w:rsidR="00CF4FDE">
          <w:pgSz w:w="11910" w:h="16840"/>
          <w:pgMar w:top="1400" w:right="1580" w:bottom="280" w:left="1580" w:header="720" w:footer="720" w:gutter="0"/>
          <w:cols w:space="720"/>
          <w:noEndnote/>
        </w:sectPr>
      </w:pPr>
    </w:p>
    <w:p w14:paraId="6332DF9C" w14:textId="67D418C6" w:rsidR="00CF4FDE" w:rsidRDefault="00CF4FDE" w:rsidP="00CF4FDE">
      <w:pPr>
        <w:pStyle w:val="a7"/>
        <w:kinsoku w:val="0"/>
        <w:overflowPunct w:val="0"/>
        <w:spacing w:before="2" w:after="1"/>
        <w:rPr>
          <w:sz w:val="25"/>
          <w:szCs w:val="2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096A6E3C" wp14:editId="2DF33F67">
                <wp:simplePos x="0" y="0"/>
                <wp:positionH relativeFrom="page">
                  <wp:posOffset>1071245</wp:posOffset>
                </wp:positionH>
                <wp:positionV relativeFrom="page">
                  <wp:posOffset>914400</wp:posOffset>
                </wp:positionV>
                <wp:extent cx="5417820" cy="8769985"/>
                <wp:effectExtent l="13970" t="9525" r="6985" b="1206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7820" cy="8769985"/>
                          <a:chOff x="1687" y="1440"/>
                          <a:chExt cx="8532" cy="13811"/>
                        </a:xfrm>
                      </wpg:grpSpPr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11"/>
                          </a:xfrm>
                          <a:custGeom>
                            <a:avLst/>
                            <a:gdLst>
                              <a:gd name="T0" fmla="*/ 0 w 8532"/>
                              <a:gd name="T1" fmla="*/ 4 h 13811"/>
                              <a:gd name="T2" fmla="*/ 8531 w 8532"/>
                              <a:gd name="T3" fmla="*/ 4 h 13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11">
                                <a:moveTo>
                                  <a:pt x="0" y="4"/>
                                </a:moveTo>
                                <a:lnTo>
                                  <a:pt x="8531" y="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11"/>
                          </a:xfrm>
                          <a:custGeom>
                            <a:avLst/>
                            <a:gdLst>
                              <a:gd name="T0" fmla="*/ 0 w 8532"/>
                              <a:gd name="T1" fmla="*/ 13810 h 13811"/>
                              <a:gd name="T2" fmla="*/ 8531 w 8532"/>
                              <a:gd name="T3" fmla="*/ 13810 h 13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11">
                                <a:moveTo>
                                  <a:pt x="0" y="13810"/>
                                </a:moveTo>
                                <a:lnTo>
                                  <a:pt x="8531" y="1381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11"/>
                          </a:xfrm>
                          <a:custGeom>
                            <a:avLst/>
                            <a:gdLst>
                              <a:gd name="T0" fmla="*/ 4 w 8532"/>
                              <a:gd name="T1" fmla="*/ 0 h 13811"/>
                              <a:gd name="T2" fmla="*/ 4 w 8532"/>
                              <a:gd name="T3" fmla="*/ 13806 h 13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11">
                                <a:moveTo>
                                  <a:pt x="4" y="0"/>
                                </a:moveTo>
                                <a:lnTo>
                                  <a:pt x="4" y="13806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1687" y="1440"/>
                            <a:ext cx="8532" cy="13811"/>
                          </a:xfrm>
                          <a:custGeom>
                            <a:avLst/>
                            <a:gdLst>
                              <a:gd name="T0" fmla="*/ 8526 w 8532"/>
                              <a:gd name="T1" fmla="*/ 0 h 13811"/>
                              <a:gd name="T2" fmla="*/ 8526 w 8532"/>
                              <a:gd name="T3" fmla="*/ 13806 h 13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32" h="13811">
                                <a:moveTo>
                                  <a:pt x="8526" y="0"/>
                                </a:moveTo>
                                <a:lnTo>
                                  <a:pt x="8526" y="13806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FCA8A" id="组合 7" o:spid="_x0000_s1026" style="position:absolute;left:0;text-align:left;margin-left:84.35pt;margin-top:1in;width:426.6pt;height:690.55pt;z-index:-251641856;mso-position-horizontal-relative:page;mso-position-vertical-relative:page" coordorigin="1687,1440" coordsize="8532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" o:allowincell="f">
                <v:shape id="Freeform 40" o:spid="_x0000_s1027" style="position:absolute;left:1687;top:1440;width:8532;height:13811;visibility:visible;mso-wrap-style:square;v-text-anchor:top" coordsize="8532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" path="m,4r8531,e" filled="f" strokeweight=".48pt">
                  <v:path arrowok="t" o:connecttype="custom" o:connectlocs="0,4;8531,4" o:connectangles="0,0"/>
                </v:shape>
                <v:shape id="Freeform 41" o:spid="_x0000_s1028" style="position:absolute;left:1687;top:1440;width:8532;height:13811;visibility:visible;mso-wrap-style:square;v-text-anchor:top" coordsize="8532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" path="m,13810r8531,e" filled="f" strokeweight=".48pt">
                  <v:path arrowok="t" o:connecttype="custom" o:connectlocs="0,13810;8531,13810" o:connectangles="0,0"/>
                </v:shape>
                <v:shape id="Freeform 42" o:spid="_x0000_s1029" style="position:absolute;left:1687;top:1440;width:8532;height:13811;visibility:visible;mso-wrap-style:square;v-text-anchor:top" coordsize="8532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" path="m4,r,13806e" filled="f" strokeweight=".48pt">
                  <v:path arrowok="t" o:connecttype="custom" o:connectlocs="4,0;4,13806" o:connectangles="0,0"/>
                </v:shape>
                <v:shape id="Freeform 43" o:spid="_x0000_s1030" style="position:absolute;left:1687;top:1440;width:8532;height:13811;visibility:visible;mso-wrap-style:square;v-text-anchor:top" coordsize="8532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" path="m8526,r,13806e" filled="f" strokeweight=".48pt">
                  <v:path arrowok="t" o:connecttype="custom" o:connectlocs="8526,0;8526,13806" o:connectangles="0,0"/>
                </v:shape>
                <w10:wrap anchorx="page" anchory="page"/>
              </v:group>
            </w:pict>
          </mc:Fallback>
        </mc:AlternateContent>
      </w:r>
    </w:p>
    <w:p w14:paraId="2B11F569" w14:textId="059DCB4F" w:rsidR="00CF4FDE" w:rsidRPr="00CF4FDE" w:rsidRDefault="00CF4FDE" w:rsidP="00CF4FDE">
      <w:pPr>
        <w:pStyle w:val="a7"/>
        <w:kinsoku w:val="0"/>
        <w:overflowPunct w:val="0"/>
        <w:ind w:left="2295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7357DC1" wp14:editId="0270C0DF">
            <wp:extent cx="2963204" cy="2196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04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7BEF" w14:textId="77777777" w:rsidR="00CF4FDE" w:rsidRDefault="00CF4FDE" w:rsidP="00CF4FDE">
      <w:pPr>
        <w:pStyle w:val="a7"/>
        <w:kinsoku w:val="0"/>
        <w:overflowPunct w:val="0"/>
        <w:spacing w:before="77"/>
        <w:jc w:val="center"/>
        <w:rPr>
          <w:sz w:val="20"/>
          <w:szCs w:val="20"/>
        </w:rPr>
      </w:pPr>
      <w:r>
        <w:rPr>
          <w:rFonts w:hint="eastAsia"/>
          <w:spacing w:val="-1"/>
          <w:sz w:val="20"/>
          <w:szCs w:val="20"/>
        </w:rPr>
        <w:t>图</w:t>
      </w:r>
      <w:r>
        <w:rPr>
          <w:spacing w:val="-1"/>
          <w:sz w:val="20"/>
          <w:szCs w:val="20"/>
        </w:rPr>
        <w:t xml:space="preserve"> </w:t>
      </w:r>
      <w:r>
        <w:rPr>
          <w:rFonts w:ascii="Times New Roman" w:cs="Times New Roman"/>
          <w:sz w:val="20"/>
          <w:szCs w:val="20"/>
        </w:rPr>
        <w:t>5</w:t>
      </w:r>
      <w:r>
        <w:rPr>
          <w:rFonts w:ascii="Times New Roman" w:cs="Times New Roman"/>
          <w:spacing w:val="47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健壮性边界值测试</w:t>
      </w:r>
    </w:p>
    <w:p w14:paraId="597BD247" w14:textId="19DB1ABF" w:rsidR="00CF4FDE" w:rsidRPr="00CF4FDE" w:rsidRDefault="00CF4FDE" w:rsidP="00CF4FDE">
      <w:pPr>
        <w:pStyle w:val="a7"/>
        <w:kinsoku w:val="0"/>
        <w:overflowPunct w:val="0"/>
        <w:spacing w:before="11"/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0" allowOverlap="1" wp14:anchorId="5313AC5E" wp14:editId="5424C79F">
                <wp:simplePos x="0" y="0"/>
                <wp:positionH relativeFrom="page">
                  <wp:posOffset>2407285</wp:posOffset>
                </wp:positionH>
                <wp:positionV relativeFrom="paragraph">
                  <wp:posOffset>111760</wp:posOffset>
                </wp:positionV>
                <wp:extent cx="2921000" cy="1778000"/>
                <wp:effectExtent l="0" t="0" r="0" b="3175"/>
                <wp:wrapTopAndBottom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877D0" w14:textId="61C18674" w:rsidR="00CF4FDE" w:rsidRDefault="00CF4FDE" w:rsidP="00CF4FD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051272B" wp14:editId="2225E23D">
                                  <wp:extent cx="3024000" cy="1833165"/>
                                  <wp:effectExtent l="0" t="0" r="508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4000" cy="1833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F91C35" w14:textId="77777777" w:rsidR="00CF4FDE" w:rsidRDefault="00CF4FDE" w:rsidP="00CF4F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3AC5E" id="矩形 6" o:spid="_x0000_s1029" style="position:absolute;margin-left:189.55pt;margin-top:8.8pt;width:230pt;height:140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" o:allowincell="f" filled="f" stroked="f">
                <v:textbox inset="0,0,0,0">
                  <w:txbxContent>
                    <w:p w14:paraId="245877D0" w14:textId="61C18674" w:rsidR="00CF4FDE" w:rsidRDefault="00CF4FDE" w:rsidP="00CF4FDE">
                      <w:pPr>
                        <w:widowControl/>
                        <w:autoSpaceDE/>
                        <w:autoSpaceDN/>
                        <w:adjustRightInd/>
                        <w:spacing w:line="280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051272B" wp14:editId="2225E23D">
                            <wp:extent cx="3024000" cy="1833165"/>
                            <wp:effectExtent l="0" t="0" r="508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4000" cy="1833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F91C35" w14:textId="77777777" w:rsidR="00CF4FDE" w:rsidRDefault="00CF4FDE" w:rsidP="00CF4F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E3ED531" w14:textId="77777777" w:rsidR="00CF4FDE" w:rsidRDefault="00CF4FDE" w:rsidP="00CF4FDE">
      <w:pPr>
        <w:pStyle w:val="a7"/>
        <w:kinsoku w:val="0"/>
        <w:overflowPunct w:val="0"/>
        <w:spacing w:before="1"/>
        <w:ind w:left="249" w:right="249"/>
        <w:jc w:val="center"/>
        <w:rPr>
          <w:sz w:val="20"/>
          <w:szCs w:val="20"/>
        </w:rPr>
      </w:pPr>
      <w:r>
        <w:rPr>
          <w:rFonts w:hint="eastAsia"/>
          <w:spacing w:val="-1"/>
          <w:sz w:val="20"/>
          <w:szCs w:val="20"/>
        </w:rPr>
        <w:t>图</w:t>
      </w:r>
      <w:r>
        <w:rPr>
          <w:spacing w:val="-1"/>
          <w:sz w:val="20"/>
          <w:szCs w:val="20"/>
        </w:rPr>
        <w:t xml:space="preserve"> </w:t>
      </w:r>
      <w:r>
        <w:rPr>
          <w:rFonts w:ascii="Times New Roman" w:cs="Times New Roman"/>
          <w:sz w:val="20"/>
          <w:szCs w:val="20"/>
        </w:rPr>
        <w:t xml:space="preserve">6  </w:t>
      </w:r>
      <w:r>
        <w:rPr>
          <w:rFonts w:hint="eastAsia"/>
          <w:sz w:val="20"/>
          <w:szCs w:val="20"/>
        </w:rPr>
        <w:t>健壮性最坏情形边界值测试</w:t>
      </w:r>
    </w:p>
    <w:p w14:paraId="4B85AC1D" w14:textId="77777777" w:rsidR="00CF4FDE" w:rsidRDefault="00CF4FDE" w:rsidP="00CF4FDE">
      <w:pPr>
        <w:pStyle w:val="a7"/>
        <w:kinsoku w:val="0"/>
        <w:overflowPunct w:val="0"/>
        <w:spacing w:before="79"/>
        <w:ind w:left="640"/>
      </w:pPr>
      <w:r>
        <w:rPr>
          <w:rFonts w:hint="eastAsia"/>
          <w:spacing w:val="-1"/>
        </w:rPr>
        <w:t>对于这四种测试，它们的关系可以用下表</w:t>
      </w:r>
      <w:r>
        <w:rPr>
          <w:spacing w:val="-1"/>
        </w:rPr>
        <w:t xml:space="preserve"> </w:t>
      </w:r>
      <w:r>
        <w:rPr>
          <w:rFonts w:ascii="Times New Roman" w:cs="Times New Roman"/>
        </w:rPr>
        <w:t>4</w:t>
      </w:r>
      <w:r>
        <w:rPr>
          <w:rFonts w:ascii="Times New Roman" w:cs="Times New Roman"/>
          <w:spacing w:val="-4"/>
        </w:rPr>
        <w:t xml:space="preserve"> </w:t>
      </w:r>
      <w:r>
        <w:rPr>
          <w:rFonts w:hint="eastAsia"/>
        </w:rPr>
        <w:t>来描述。</w:t>
      </w:r>
    </w:p>
    <w:p w14:paraId="6228C35A" w14:textId="77777777" w:rsidR="00CF4FDE" w:rsidRDefault="00CF4FDE" w:rsidP="00CF4FDE">
      <w:pPr>
        <w:pStyle w:val="a7"/>
        <w:kinsoku w:val="0"/>
        <w:overflowPunct w:val="0"/>
        <w:spacing w:before="142"/>
        <w:jc w:val="center"/>
        <w:rPr>
          <w:sz w:val="20"/>
          <w:szCs w:val="20"/>
        </w:rPr>
      </w:pPr>
      <w:r>
        <w:rPr>
          <w:rFonts w:hint="eastAsia"/>
          <w:spacing w:val="-1"/>
          <w:sz w:val="20"/>
          <w:szCs w:val="20"/>
        </w:rPr>
        <w:t>表</w:t>
      </w:r>
      <w:r>
        <w:rPr>
          <w:spacing w:val="-1"/>
          <w:sz w:val="20"/>
          <w:szCs w:val="20"/>
        </w:rPr>
        <w:t xml:space="preserve"> </w:t>
      </w:r>
      <w:r>
        <w:rPr>
          <w:rFonts w:ascii="Times New Roman" w:cs="Times New Roman"/>
          <w:sz w:val="20"/>
          <w:szCs w:val="20"/>
        </w:rPr>
        <w:t>4</w:t>
      </w:r>
      <w:r>
        <w:rPr>
          <w:rFonts w:ascii="Times New Roman" w:cs="Times New Roman"/>
          <w:spacing w:val="47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四种边界分析测试的关系</w:t>
      </w:r>
    </w:p>
    <w:p w14:paraId="072627A3" w14:textId="496827D8" w:rsidR="00CF4FDE" w:rsidRDefault="00CF4FDE" w:rsidP="00AE18D3">
      <w:pPr>
        <w:pStyle w:val="a7"/>
        <w:kinsoku w:val="0"/>
        <w:overflowPunct w:val="0"/>
        <w:spacing w:before="12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34C8714F" wp14:editId="619AACCA">
                <wp:simplePos x="0" y="0"/>
                <wp:positionH relativeFrom="page">
                  <wp:posOffset>1330325</wp:posOffset>
                </wp:positionH>
                <wp:positionV relativeFrom="paragraph">
                  <wp:posOffset>71755</wp:posOffset>
                </wp:positionV>
                <wp:extent cx="4838700" cy="673100"/>
                <wp:effectExtent l="0" t="3810" r="3175" b="0"/>
                <wp:wrapTopAndBottom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8838B" w14:textId="18CA7C2A" w:rsidR="00CF4FDE" w:rsidRDefault="00CF4FDE" w:rsidP="00CF4FD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06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135FA2" wp14:editId="3BA5251A">
                                  <wp:extent cx="4428000" cy="614436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8000" cy="614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B6673" w14:textId="77777777" w:rsidR="00CF4FDE" w:rsidRDefault="00CF4FDE" w:rsidP="00CF4F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8714F" id="矩形 4" o:spid="_x0000_s1030" style="position:absolute;margin-left:104.75pt;margin-top:5.65pt;width:381pt;height:53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" o:allowincell="f" filled="f" stroked="f">
                <v:textbox inset="0,0,0,0">
                  <w:txbxContent>
                    <w:p w14:paraId="7548838B" w14:textId="18CA7C2A" w:rsidR="00CF4FDE" w:rsidRDefault="00CF4FDE" w:rsidP="00CF4FDE">
                      <w:pPr>
                        <w:widowControl/>
                        <w:autoSpaceDE/>
                        <w:autoSpaceDN/>
                        <w:adjustRightInd/>
                        <w:spacing w:line="106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F135FA2" wp14:editId="3BA5251A">
                            <wp:extent cx="4428000" cy="614436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8000" cy="614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B6673" w14:textId="77777777" w:rsidR="00CF4FDE" w:rsidRDefault="00CF4FDE" w:rsidP="00CF4F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BCD7272" w14:textId="77777777" w:rsidR="00AE18D3" w:rsidRPr="00AE18D3" w:rsidRDefault="00AE18D3" w:rsidP="00AE18D3">
      <w:pPr>
        <w:pStyle w:val="a7"/>
        <w:kinsoku w:val="0"/>
        <w:overflowPunct w:val="0"/>
        <w:spacing w:before="12"/>
        <w:rPr>
          <w:sz w:val="6"/>
          <w:szCs w:val="6"/>
        </w:rPr>
      </w:pPr>
    </w:p>
    <w:p w14:paraId="5DCB5C40" w14:textId="77777777" w:rsidR="00CF4FDE" w:rsidRDefault="00CF4FDE" w:rsidP="00CF4FDE">
      <w:pPr>
        <w:pStyle w:val="a7"/>
        <w:kinsoku w:val="0"/>
        <w:overflowPunct w:val="0"/>
        <w:ind w:left="640"/>
      </w:pPr>
      <w:r>
        <w:rPr>
          <w:rFonts w:hint="eastAsia"/>
        </w:rPr>
        <w:t>健壮性是指在异常情况下，软件还能正常运行的能力。</w:t>
      </w:r>
    </w:p>
    <w:p w14:paraId="5D9EDA64" w14:textId="77777777" w:rsidR="00CF4FDE" w:rsidRDefault="00CF4FDE" w:rsidP="00CF4FDE">
      <w:pPr>
        <w:pStyle w:val="a7"/>
        <w:kinsoku w:val="0"/>
        <w:overflowPunct w:val="0"/>
        <w:spacing w:before="165" w:line="333" w:lineRule="auto"/>
        <w:ind w:left="220" w:right="217" w:firstLine="420"/>
      </w:pPr>
      <w:r>
        <w:rPr>
          <w:rFonts w:hint="eastAsia"/>
          <w:w w:val="95"/>
        </w:rPr>
        <w:t>单缺陷假设指“失效极少是由两个或两个以上的缺陷同时发生引起的”。在边界值分析</w:t>
      </w:r>
      <w:r>
        <w:rPr>
          <w:spacing w:val="3"/>
          <w:w w:val="95"/>
        </w:rPr>
        <w:t xml:space="preserve"> </w:t>
      </w:r>
      <w:r>
        <w:rPr>
          <w:rFonts w:hint="eastAsia"/>
        </w:rPr>
        <w:t>中，单缺陷假设即选取测试用例时仅仅使得一个变量取极值，其他变量均取正常值。</w:t>
      </w:r>
    </w:p>
    <w:p w14:paraId="322D11AF" w14:textId="6D8F56F1" w:rsidR="00CF4FDE" w:rsidRDefault="00CF4FDE" w:rsidP="00CF4FDE">
      <w:pPr>
        <w:pStyle w:val="a7"/>
        <w:kinsoku w:val="0"/>
        <w:overflowPunct w:val="0"/>
        <w:spacing w:before="64" w:line="333" w:lineRule="auto"/>
        <w:ind w:left="220" w:right="217" w:firstLine="420"/>
      </w:pPr>
      <w:r>
        <w:rPr>
          <w:rFonts w:hint="eastAsia"/>
          <w:w w:val="95"/>
        </w:rPr>
        <w:t>多缺陷假设，则是指“失效是由两个或两个以上缺陷同时作用引起的”，要求在选取测</w:t>
      </w:r>
      <w:r>
        <w:rPr>
          <w:rFonts w:hint="eastAsia"/>
        </w:rPr>
        <w:t>试用例时同时让多个变量取极值。</w:t>
      </w:r>
    </w:p>
    <w:p w14:paraId="060C3ADF" w14:textId="77777777" w:rsidR="00CF4FDE" w:rsidRDefault="00CF4FDE" w:rsidP="00CF4FDE">
      <w:pPr>
        <w:pStyle w:val="a7"/>
        <w:kinsoku w:val="0"/>
        <w:overflowPunct w:val="0"/>
        <w:spacing w:before="125"/>
        <w:ind w:left="103"/>
        <w:rPr>
          <w:b/>
          <w:bCs/>
        </w:rPr>
      </w:pPr>
      <w:r>
        <w:rPr>
          <w:rFonts w:hint="eastAsia"/>
          <w:b/>
          <w:bCs/>
        </w:rPr>
        <w:lastRenderedPageBreak/>
        <w:t>五、主要仪器设备及依赖</w:t>
      </w:r>
    </w:p>
    <w:p w14:paraId="1E3B3DC1" w14:textId="77777777" w:rsidR="00CF4FDE" w:rsidRDefault="00CF4FDE" w:rsidP="00CF4FDE">
      <w:pPr>
        <w:pStyle w:val="a7"/>
        <w:numPr>
          <w:ilvl w:val="0"/>
          <w:numId w:val="1"/>
        </w:numPr>
        <w:tabs>
          <w:tab w:val="left" w:pos="944"/>
        </w:tabs>
        <w:kinsoku w:val="0"/>
        <w:overflowPunct w:val="0"/>
        <w:spacing w:before="153"/>
        <w:ind w:hanging="421"/>
      </w:pPr>
      <w:r w:rsidRPr="00FF48E8">
        <w:rPr>
          <w:rFonts w:ascii="Times New Roman" w:eastAsia="等线" w:cs="Times New Roman"/>
        </w:rPr>
        <w:t>PC</w:t>
      </w:r>
      <w:r w:rsidRPr="00FF48E8">
        <w:rPr>
          <w:rFonts w:ascii="Times New Roman" w:eastAsia="等线" w:cs="Times New Roman"/>
          <w:spacing w:val="-1"/>
        </w:rPr>
        <w:t xml:space="preserve"> </w:t>
      </w:r>
      <w:r>
        <w:rPr>
          <w:rFonts w:hint="eastAsia"/>
        </w:rPr>
        <w:t>机；</w:t>
      </w:r>
    </w:p>
    <w:p w14:paraId="61BCC631" w14:textId="77777777" w:rsidR="00CF4FDE" w:rsidRDefault="00CF4FDE" w:rsidP="00CF4FDE">
      <w:pPr>
        <w:pStyle w:val="a7"/>
        <w:numPr>
          <w:ilvl w:val="0"/>
          <w:numId w:val="1"/>
        </w:numPr>
        <w:tabs>
          <w:tab w:val="left" w:pos="944"/>
        </w:tabs>
        <w:kinsoku w:val="0"/>
        <w:overflowPunct w:val="0"/>
        <w:spacing w:before="168"/>
        <w:ind w:hanging="421"/>
      </w:pPr>
      <w:r>
        <w:rPr>
          <w:rFonts w:hint="eastAsia"/>
        </w:rPr>
        <w:t>编程语言：</w:t>
      </w:r>
      <w:r>
        <w:rPr>
          <w:rFonts w:ascii="Times New Roman" w:cs="Times New Roman"/>
        </w:rPr>
        <w:t>Java</w:t>
      </w:r>
      <w:r>
        <w:rPr>
          <w:rFonts w:hint="eastAsia"/>
        </w:rPr>
        <w:t>（</w:t>
      </w:r>
      <w:r>
        <w:rPr>
          <w:rFonts w:ascii="Times New Roman" w:cs="Times New Roman"/>
        </w:rPr>
        <w:t>jdk-14</w:t>
      </w:r>
      <w:r>
        <w:rPr>
          <w:rFonts w:hint="eastAsia"/>
        </w:rPr>
        <w:t>）；</w:t>
      </w:r>
    </w:p>
    <w:p w14:paraId="220C1EAB" w14:textId="77777777" w:rsidR="00CF4FDE" w:rsidRDefault="00CF4FDE" w:rsidP="00CF4FDE">
      <w:pPr>
        <w:pStyle w:val="a7"/>
        <w:numPr>
          <w:ilvl w:val="0"/>
          <w:numId w:val="1"/>
        </w:numPr>
        <w:tabs>
          <w:tab w:val="left" w:pos="944"/>
        </w:tabs>
        <w:kinsoku w:val="0"/>
        <w:overflowPunct w:val="0"/>
        <w:spacing w:before="166"/>
        <w:ind w:hanging="421"/>
        <w:rPr>
          <w:w w:val="95"/>
        </w:rPr>
      </w:pPr>
      <w:r>
        <w:rPr>
          <w:rFonts w:hint="eastAsia"/>
          <w:w w:val="95"/>
        </w:rPr>
        <w:t>集成开发环境：</w:t>
      </w:r>
      <w:r>
        <w:rPr>
          <w:rFonts w:ascii="Times New Roman" w:cs="Times New Roman"/>
          <w:w w:val="95"/>
        </w:rPr>
        <w:t>IDEA</w:t>
      </w:r>
      <w:r>
        <w:rPr>
          <w:rFonts w:hint="eastAsia"/>
          <w:w w:val="95"/>
        </w:rPr>
        <w:t>；</w:t>
      </w:r>
    </w:p>
    <w:p w14:paraId="460149EE" w14:textId="245AD488" w:rsidR="00CF4FDE" w:rsidRDefault="00CF4FDE" w:rsidP="00CF4FDE">
      <w:pPr>
        <w:pStyle w:val="a7"/>
        <w:numPr>
          <w:ilvl w:val="0"/>
          <w:numId w:val="1"/>
        </w:numPr>
        <w:tabs>
          <w:tab w:val="left" w:pos="944"/>
        </w:tabs>
        <w:kinsoku w:val="0"/>
        <w:overflowPunct w:val="0"/>
        <w:spacing w:before="167"/>
        <w:ind w:hanging="421"/>
      </w:pPr>
      <w:r>
        <w:rPr>
          <w:rFonts w:hint="eastAsia"/>
          <w:spacing w:val="-1"/>
        </w:rPr>
        <w:t>绘图软件：</w:t>
      </w:r>
      <w:r>
        <w:rPr>
          <w:rFonts w:ascii="Times New Roman" w:cs="Times New Roman"/>
          <w:spacing w:val="-1"/>
        </w:rPr>
        <w:t>Visio</w:t>
      </w:r>
      <w:r>
        <w:rPr>
          <w:rFonts w:ascii="Times New Roman" w:cs="Times New Roman"/>
          <w:spacing w:val="-12"/>
        </w:rPr>
        <w:t xml:space="preserve"> </w:t>
      </w:r>
      <w:r>
        <w:rPr>
          <w:rFonts w:ascii="Times New Roman" w:cs="Times New Roman"/>
        </w:rPr>
        <w:t>2019</w:t>
      </w:r>
      <w:r>
        <w:rPr>
          <w:rFonts w:hint="eastAsia"/>
        </w:rPr>
        <w:t>。</w:t>
      </w:r>
    </w:p>
    <w:p w14:paraId="4B982C23" w14:textId="27E2268A" w:rsidR="00204ABB" w:rsidRDefault="00204ABB" w:rsidP="00204ABB">
      <w:pPr>
        <w:pStyle w:val="a7"/>
        <w:tabs>
          <w:tab w:val="left" w:pos="944"/>
        </w:tabs>
        <w:kinsoku w:val="0"/>
        <w:overflowPunct w:val="0"/>
        <w:spacing w:before="167"/>
      </w:pPr>
    </w:p>
    <w:p w14:paraId="29ED3E39" w14:textId="0D78CC21" w:rsidR="00204ABB" w:rsidRDefault="00204ABB" w:rsidP="00204ABB">
      <w:pPr>
        <w:pStyle w:val="a7"/>
        <w:tabs>
          <w:tab w:val="left" w:pos="944"/>
        </w:tabs>
        <w:kinsoku w:val="0"/>
        <w:overflowPunct w:val="0"/>
        <w:spacing w:before="167"/>
      </w:pPr>
    </w:p>
    <w:p w14:paraId="6F42034D" w14:textId="77777777" w:rsidR="00456171" w:rsidRPr="00AE18D3" w:rsidRDefault="00456171"/>
    <w:sectPr w:rsidR="00456171" w:rsidRPr="00AE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DA97" w14:textId="77777777" w:rsidR="00E17AD9" w:rsidRDefault="00E17AD9" w:rsidP="00CF4FDE">
      <w:r>
        <w:separator/>
      </w:r>
    </w:p>
  </w:endnote>
  <w:endnote w:type="continuationSeparator" w:id="0">
    <w:p w14:paraId="2D83DF70" w14:textId="77777777" w:rsidR="00E17AD9" w:rsidRDefault="00E17AD9" w:rsidP="00CF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F325" w14:textId="77777777" w:rsidR="00E17AD9" w:rsidRDefault="00E17AD9" w:rsidP="00CF4FDE">
      <w:r>
        <w:separator/>
      </w:r>
    </w:p>
  </w:footnote>
  <w:footnote w:type="continuationSeparator" w:id="0">
    <w:p w14:paraId="16D7EB3B" w14:textId="77777777" w:rsidR="00E17AD9" w:rsidRDefault="00E17AD9" w:rsidP="00CF4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947" w:hanging="42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numFmt w:val="bullet"/>
      <w:lvlText w:val="•"/>
      <w:lvlJc w:val="left"/>
      <w:pPr>
        <w:ind w:left="1697" w:hanging="420"/>
      </w:pPr>
    </w:lvl>
    <w:lvl w:ilvl="2">
      <w:numFmt w:val="bullet"/>
      <w:lvlText w:val="•"/>
      <w:lvlJc w:val="left"/>
      <w:pPr>
        <w:ind w:left="2454" w:hanging="420"/>
      </w:pPr>
    </w:lvl>
    <w:lvl w:ilvl="3">
      <w:numFmt w:val="bullet"/>
      <w:lvlText w:val="•"/>
      <w:lvlJc w:val="left"/>
      <w:pPr>
        <w:ind w:left="3211" w:hanging="420"/>
      </w:pPr>
    </w:lvl>
    <w:lvl w:ilvl="4">
      <w:numFmt w:val="bullet"/>
      <w:lvlText w:val="•"/>
      <w:lvlJc w:val="left"/>
      <w:pPr>
        <w:ind w:left="3968" w:hanging="420"/>
      </w:pPr>
    </w:lvl>
    <w:lvl w:ilvl="5">
      <w:numFmt w:val="bullet"/>
      <w:lvlText w:val="•"/>
      <w:lvlJc w:val="left"/>
      <w:pPr>
        <w:ind w:left="4726" w:hanging="420"/>
      </w:pPr>
    </w:lvl>
    <w:lvl w:ilvl="6">
      <w:numFmt w:val="bullet"/>
      <w:lvlText w:val="•"/>
      <w:lvlJc w:val="left"/>
      <w:pPr>
        <w:ind w:left="5483" w:hanging="420"/>
      </w:pPr>
    </w:lvl>
    <w:lvl w:ilvl="7">
      <w:numFmt w:val="bullet"/>
      <w:lvlText w:val="•"/>
      <w:lvlJc w:val="left"/>
      <w:pPr>
        <w:ind w:left="6240" w:hanging="420"/>
      </w:pPr>
    </w:lvl>
    <w:lvl w:ilvl="8">
      <w:numFmt w:val="bullet"/>
      <w:lvlText w:val="•"/>
      <w:lvlJc w:val="left"/>
      <w:pPr>
        <w:ind w:left="6997" w:hanging="420"/>
      </w:pPr>
    </w:lvl>
  </w:abstractNum>
  <w:abstractNum w:abstractNumId="1" w15:restartNumberingAfterBreak="0">
    <w:nsid w:val="00000403"/>
    <w:multiLevelType w:val="multilevel"/>
    <w:tmpl w:val="FFFFFFFF"/>
    <w:lvl w:ilvl="0">
      <w:start w:val="3"/>
      <w:numFmt w:val="decimal"/>
      <w:lvlText w:val="%1"/>
      <w:lvlJc w:val="left"/>
      <w:pPr>
        <w:ind w:left="640" w:hanging="420"/>
      </w:p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hAnsi="Times New Roman" w:cs="Times New Roman"/>
        <w:b/>
        <w:bCs/>
        <w:i w:val="0"/>
        <w:iCs w:val="0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2261" w:hanging="420"/>
      </w:pPr>
    </w:lvl>
    <w:lvl w:ilvl="3">
      <w:numFmt w:val="bullet"/>
      <w:lvlText w:val="•"/>
      <w:lvlJc w:val="left"/>
      <w:pPr>
        <w:ind w:left="3071" w:hanging="420"/>
      </w:pPr>
    </w:lvl>
    <w:lvl w:ilvl="4">
      <w:numFmt w:val="bullet"/>
      <w:lvlText w:val="•"/>
      <w:lvlJc w:val="left"/>
      <w:pPr>
        <w:ind w:left="3882" w:hanging="420"/>
      </w:pPr>
    </w:lvl>
    <w:lvl w:ilvl="5">
      <w:numFmt w:val="bullet"/>
      <w:lvlText w:val="•"/>
      <w:lvlJc w:val="left"/>
      <w:pPr>
        <w:ind w:left="4693" w:hanging="420"/>
      </w:pPr>
    </w:lvl>
    <w:lvl w:ilvl="6">
      <w:numFmt w:val="bullet"/>
      <w:lvlText w:val="•"/>
      <w:lvlJc w:val="left"/>
      <w:pPr>
        <w:ind w:left="5503" w:hanging="420"/>
      </w:pPr>
    </w:lvl>
    <w:lvl w:ilvl="7">
      <w:numFmt w:val="bullet"/>
      <w:lvlText w:val="•"/>
      <w:lvlJc w:val="left"/>
      <w:pPr>
        <w:ind w:left="6314" w:hanging="420"/>
      </w:pPr>
    </w:lvl>
    <w:lvl w:ilvl="8">
      <w:numFmt w:val="bullet"/>
      <w:lvlText w:val="•"/>
      <w:lvlJc w:val="left"/>
      <w:pPr>
        <w:ind w:left="7124" w:hanging="420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"/>
      <w:lvlJc w:val="left"/>
      <w:pPr>
        <w:ind w:left="640" w:hanging="42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rFonts w:ascii="Times New Roman" w:hAnsi="Times New Roman" w:cs="Times New Roman"/>
        <w:b/>
        <w:bCs/>
        <w:i w:val="0"/>
        <w:iCs w:val="0"/>
        <w:spacing w:val="0"/>
        <w:w w:val="99"/>
        <w:sz w:val="21"/>
        <w:szCs w:val="21"/>
      </w:rPr>
    </w:lvl>
    <w:lvl w:ilvl="2">
      <w:numFmt w:val="bullet"/>
      <w:lvlText w:val=""/>
      <w:lvlJc w:val="left"/>
      <w:pPr>
        <w:ind w:left="640" w:hanging="420"/>
      </w:pPr>
      <w:rPr>
        <w:rFonts w:ascii="Wingdings" w:hAnsi="Wingdings" w:cs="Wingdings"/>
        <w:b w:val="0"/>
        <w:bCs w:val="0"/>
        <w:i w:val="0"/>
        <w:iCs w:val="0"/>
        <w:w w:val="99"/>
        <w:sz w:val="21"/>
        <w:szCs w:val="21"/>
      </w:rPr>
    </w:lvl>
    <w:lvl w:ilvl="3">
      <w:numFmt w:val="bullet"/>
      <w:lvlText w:val="•"/>
      <w:lvlJc w:val="left"/>
      <w:pPr>
        <w:ind w:left="3071" w:hanging="420"/>
      </w:pPr>
    </w:lvl>
    <w:lvl w:ilvl="4">
      <w:numFmt w:val="bullet"/>
      <w:lvlText w:val="•"/>
      <w:lvlJc w:val="left"/>
      <w:pPr>
        <w:ind w:left="3882" w:hanging="420"/>
      </w:pPr>
    </w:lvl>
    <w:lvl w:ilvl="5">
      <w:numFmt w:val="bullet"/>
      <w:lvlText w:val="•"/>
      <w:lvlJc w:val="left"/>
      <w:pPr>
        <w:ind w:left="4693" w:hanging="420"/>
      </w:pPr>
    </w:lvl>
    <w:lvl w:ilvl="6">
      <w:numFmt w:val="bullet"/>
      <w:lvlText w:val="•"/>
      <w:lvlJc w:val="left"/>
      <w:pPr>
        <w:ind w:left="5503" w:hanging="420"/>
      </w:pPr>
    </w:lvl>
    <w:lvl w:ilvl="7">
      <w:numFmt w:val="bullet"/>
      <w:lvlText w:val="•"/>
      <w:lvlJc w:val="left"/>
      <w:pPr>
        <w:ind w:left="6314" w:hanging="420"/>
      </w:pPr>
    </w:lvl>
    <w:lvl w:ilvl="8">
      <w:numFmt w:val="bullet"/>
      <w:lvlText w:val="•"/>
      <w:lvlJc w:val="left"/>
      <w:pPr>
        <w:ind w:left="7124" w:hanging="420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(%1)"/>
      <w:lvlJc w:val="left"/>
      <w:pPr>
        <w:ind w:left="943" w:hanging="42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numFmt w:val="bullet"/>
      <w:lvlText w:val="•"/>
      <w:lvlJc w:val="left"/>
      <w:pPr>
        <w:ind w:left="1697" w:hanging="420"/>
      </w:pPr>
    </w:lvl>
    <w:lvl w:ilvl="2">
      <w:numFmt w:val="bullet"/>
      <w:lvlText w:val="•"/>
      <w:lvlJc w:val="left"/>
      <w:pPr>
        <w:ind w:left="2454" w:hanging="420"/>
      </w:pPr>
    </w:lvl>
    <w:lvl w:ilvl="3">
      <w:numFmt w:val="bullet"/>
      <w:lvlText w:val="•"/>
      <w:lvlJc w:val="left"/>
      <w:pPr>
        <w:ind w:left="3211" w:hanging="420"/>
      </w:pPr>
    </w:lvl>
    <w:lvl w:ilvl="4">
      <w:numFmt w:val="bullet"/>
      <w:lvlText w:val="•"/>
      <w:lvlJc w:val="left"/>
      <w:pPr>
        <w:ind w:left="3968" w:hanging="420"/>
      </w:pPr>
    </w:lvl>
    <w:lvl w:ilvl="5">
      <w:numFmt w:val="bullet"/>
      <w:lvlText w:val="•"/>
      <w:lvlJc w:val="left"/>
      <w:pPr>
        <w:ind w:left="4726" w:hanging="420"/>
      </w:pPr>
    </w:lvl>
    <w:lvl w:ilvl="6">
      <w:numFmt w:val="bullet"/>
      <w:lvlText w:val="•"/>
      <w:lvlJc w:val="left"/>
      <w:pPr>
        <w:ind w:left="5483" w:hanging="420"/>
      </w:pPr>
    </w:lvl>
    <w:lvl w:ilvl="7">
      <w:numFmt w:val="bullet"/>
      <w:lvlText w:val="•"/>
      <w:lvlJc w:val="left"/>
      <w:pPr>
        <w:ind w:left="6240" w:hanging="420"/>
      </w:pPr>
    </w:lvl>
    <w:lvl w:ilvl="8">
      <w:numFmt w:val="bullet"/>
      <w:lvlText w:val="•"/>
      <w:lvlJc w:val="left"/>
      <w:pPr>
        <w:ind w:left="6997" w:hanging="420"/>
      </w:pPr>
    </w:lvl>
  </w:abstractNum>
  <w:num w:numId="1" w16cid:durableId="981275245">
    <w:abstractNumId w:val="3"/>
  </w:num>
  <w:num w:numId="2" w16cid:durableId="491340311">
    <w:abstractNumId w:val="2"/>
  </w:num>
  <w:num w:numId="3" w16cid:durableId="954018022">
    <w:abstractNumId w:val="1"/>
  </w:num>
  <w:num w:numId="4" w16cid:durableId="83311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50"/>
    <w:rsid w:val="00204ABB"/>
    <w:rsid w:val="002D50D9"/>
    <w:rsid w:val="002D73C9"/>
    <w:rsid w:val="003E0A1D"/>
    <w:rsid w:val="00412D5E"/>
    <w:rsid w:val="00456171"/>
    <w:rsid w:val="005F1172"/>
    <w:rsid w:val="006B0599"/>
    <w:rsid w:val="007347CC"/>
    <w:rsid w:val="00846B50"/>
    <w:rsid w:val="00885E9F"/>
    <w:rsid w:val="009E2B9F"/>
    <w:rsid w:val="00A2435C"/>
    <w:rsid w:val="00AE18D3"/>
    <w:rsid w:val="00BC051E"/>
    <w:rsid w:val="00CF4FDE"/>
    <w:rsid w:val="00D614ED"/>
    <w:rsid w:val="00E0756D"/>
    <w:rsid w:val="00E17AD9"/>
    <w:rsid w:val="00EA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50E1C"/>
  <w15:chartTrackingRefBased/>
  <w15:docId w15:val="{A35CA3ED-AB01-48AE-B929-7523B483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F4FD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1"/>
    <w:qFormat/>
    <w:rsid w:val="00CF4FDE"/>
    <w:pPr>
      <w:spacing w:before="119"/>
      <w:ind w:left="220"/>
      <w:outlineLvl w:val="0"/>
    </w:pPr>
    <w:rPr>
      <w:rFonts w:ascii="黑体" w:eastAsia="黑体" w:cs="黑体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CF4FDE"/>
    <w:pPr>
      <w:ind w:left="220"/>
      <w:outlineLvl w:val="1"/>
    </w:pPr>
    <w:rPr>
      <w:rFonts w:ascii="宋体" w:eastAsia="宋体" w:cs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F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F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FDE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CF4FDE"/>
    <w:rPr>
      <w:rFonts w:ascii="黑体" w:eastAsia="黑体" w:hAnsi="Times New Roman" w:cs="黑体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1"/>
    <w:rsid w:val="00CF4FDE"/>
    <w:rPr>
      <w:rFonts w:ascii="宋体" w:eastAsia="宋体" w:hAnsi="Times New Roman" w:cs="宋体"/>
      <w:b/>
      <w:bCs/>
      <w:kern w:val="0"/>
      <w:szCs w:val="21"/>
    </w:rPr>
  </w:style>
  <w:style w:type="paragraph" w:styleId="a7">
    <w:name w:val="Body Text"/>
    <w:basedOn w:val="a"/>
    <w:link w:val="a8"/>
    <w:uiPriority w:val="1"/>
    <w:qFormat/>
    <w:rsid w:val="00CF4FDE"/>
    <w:rPr>
      <w:rFonts w:ascii="宋体" w:eastAsia="宋体" w:cs="宋体"/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CF4FDE"/>
    <w:rPr>
      <w:rFonts w:ascii="宋体" w:eastAsia="宋体" w:hAnsi="Times New Roman" w:cs="宋体"/>
      <w:kern w:val="0"/>
      <w:szCs w:val="21"/>
    </w:rPr>
  </w:style>
  <w:style w:type="paragraph" w:styleId="a9">
    <w:name w:val="Title"/>
    <w:basedOn w:val="a"/>
    <w:next w:val="a"/>
    <w:link w:val="aa"/>
    <w:uiPriority w:val="1"/>
    <w:qFormat/>
    <w:rsid w:val="00CF4FDE"/>
    <w:pPr>
      <w:spacing w:line="922" w:lineRule="exact"/>
      <w:ind w:left="666"/>
    </w:pPr>
    <w:rPr>
      <w:rFonts w:ascii="黑体" w:eastAsia="黑体" w:cs="黑体"/>
      <w:sz w:val="72"/>
      <w:szCs w:val="72"/>
    </w:rPr>
  </w:style>
  <w:style w:type="character" w:customStyle="1" w:styleId="aa">
    <w:name w:val="标题 字符"/>
    <w:basedOn w:val="a0"/>
    <w:link w:val="a9"/>
    <w:uiPriority w:val="1"/>
    <w:rsid w:val="00CF4FDE"/>
    <w:rPr>
      <w:rFonts w:ascii="黑体" w:eastAsia="黑体" w:hAnsi="Times New Roman" w:cs="黑体"/>
      <w:kern w:val="0"/>
      <w:sz w:val="72"/>
      <w:szCs w:val="72"/>
    </w:rPr>
  </w:style>
  <w:style w:type="paragraph" w:styleId="ab">
    <w:name w:val="List Paragraph"/>
    <w:basedOn w:val="a"/>
    <w:uiPriority w:val="1"/>
    <w:qFormat/>
    <w:rsid w:val="00CF4FDE"/>
    <w:pPr>
      <w:ind w:left="1060" w:hanging="420"/>
    </w:pPr>
    <w:rPr>
      <w:rFonts w:ascii="宋体" w:eastAsia="宋体" w:cs="宋体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F4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whu10@whut.edu.cn</dc:creator>
  <cp:keywords/>
  <dc:description/>
  <cp:lastModifiedBy>文博 宋</cp:lastModifiedBy>
  <cp:revision>12</cp:revision>
  <dcterms:created xsi:type="dcterms:W3CDTF">2022-06-20T08:25:00Z</dcterms:created>
  <dcterms:modified xsi:type="dcterms:W3CDTF">2023-11-20T11:30:00Z</dcterms:modified>
</cp:coreProperties>
</file>